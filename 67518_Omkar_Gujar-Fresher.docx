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7334B" w:rsidR="006D03AE" w:rsidP="4443FBA1" w:rsidRDefault="008971C2" w14:paraId="68947FD7" wp14:textId="06547C66">
      <w:pPr>
        <w:spacing w:after="0" w:line="240" w:lineRule="auto"/>
        <w:jc w:val="center"/>
        <w:rPr>
          <w:rFonts w:ascii="Calibri" w:hAnsi="Calibri" w:eastAsia="Georgia" w:cs="Calibri"/>
          <w:b w:val="1"/>
          <w:bCs w:val="1"/>
          <w:sz w:val="32"/>
          <w:szCs w:val="32"/>
        </w:rPr>
      </w:pPr>
      <w:r w:rsidRPr="4443FBA1" w:rsidR="4443FBA1">
        <w:rPr>
          <w:rFonts w:ascii="Calibri" w:hAnsi="Calibri" w:eastAsia="Georgia" w:cs="Calibri"/>
          <w:b w:val="1"/>
          <w:bCs w:val="1"/>
          <w:sz w:val="32"/>
          <w:szCs w:val="32"/>
        </w:rPr>
        <w:t>Omkar Gujar</w:t>
      </w:r>
    </w:p>
    <w:p xmlns:wp14="http://schemas.microsoft.com/office/word/2010/wordml" w:rsidRPr="0007334B" w:rsidR="00BC0D62" w:rsidP="4443FBA1" w:rsidRDefault="00E57765" w14:paraId="45217D13" wp14:textId="20F2B9A4">
      <w:pPr>
        <w:spacing w:after="0" w:line="240" w:lineRule="auto"/>
        <w:jc w:val="center"/>
        <w:rPr>
          <w:rFonts w:ascii="Calibri" w:hAnsi="Calibri"/>
          <w:b w:val="1"/>
          <w:bCs w:val="1"/>
          <w:sz w:val="18"/>
          <w:szCs w:val="18"/>
        </w:rPr>
      </w:pPr>
      <w:r w:rsidRPr="4443FBA1" w:rsidR="4443FBA1">
        <w:rPr>
          <w:rFonts w:ascii="Calibri" w:hAnsi="Calibri"/>
          <w:b w:val="1"/>
          <w:bCs w:val="1"/>
          <w:sz w:val="18"/>
          <w:szCs w:val="18"/>
        </w:rPr>
        <w:t xml:space="preserve">Email ID:   </w:t>
      </w:r>
      <w:hyperlink r:id="Rb2acaaa477634589">
        <w:r w:rsidRPr="4443FBA1" w:rsidR="4443FBA1">
          <w:rPr>
            <w:rStyle w:val="Hyperlink"/>
            <w:rFonts w:ascii="Calibri" w:hAnsi="Calibri"/>
            <w:b w:val="1"/>
            <w:bCs w:val="1"/>
            <w:sz w:val="18"/>
            <w:szCs w:val="18"/>
          </w:rPr>
          <w:t>omkar.gujar@xoriant.com</w:t>
        </w:r>
      </w:hyperlink>
      <w:r w:rsidRPr="4443FBA1" w:rsidR="4443FBA1">
        <w:rPr>
          <w:rFonts w:ascii="Calibri" w:hAnsi="Calibri"/>
          <w:b w:val="1"/>
          <w:bCs w:val="1"/>
          <w:sz w:val="18"/>
          <w:szCs w:val="18"/>
        </w:rPr>
        <w:t xml:space="preserve"> Contact No: </w:t>
      </w:r>
      <w:r w:rsidRPr="4443FBA1" w:rsidR="4443FBA1">
        <w:rPr>
          <w:rFonts w:ascii="Calibri" w:hAnsi="Calibri"/>
          <w:sz w:val="18"/>
          <w:szCs w:val="18"/>
        </w:rPr>
        <w:t>+91-9665819332</w:t>
      </w:r>
    </w:p>
    <w:p xmlns:wp14="http://schemas.microsoft.com/office/word/2010/wordml" w:rsidRPr="0007334B" w:rsidR="00D359F4" w:rsidP="00AF3FEC" w:rsidRDefault="00D359F4" w14:paraId="672A6659" wp14:textId="77777777">
      <w:pPr>
        <w:spacing w:after="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07334B" w:rsidR="00BC0F2C" w:rsidP="00AF3FEC" w:rsidRDefault="00BC0F2C" w14:paraId="18D8004A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Career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Abstract</w:t>
      </w:r>
      <w:r w:rsidRPr="0007334B" w:rsidR="006E2AB6">
        <w:rPr>
          <w:rFonts w:ascii="Calibri" w:hAnsi="Calibri" w:cs="Calibri"/>
          <w:b/>
        </w:rPr>
        <w:t>:</w:t>
      </w:r>
    </w:p>
    <w:p xmlns:wp14="http://schemas.microsoft.com/office/word/2010/wordml" w:rsidRPr="0007334B" w:rsidR="00D359F4" w:rsidP="00AF3FEC" w:rsidRDefault="00D359F4" w14:paraId="0A37501D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443D8E" w:rsidR="00613797" w:rsidP="00613797" w:rsidRDefault="00613797" w14:paraId="145CA947" wp14:textId="54CB5E93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 w:rsidRPr="4443FBA1" w:rsidR="4443FBA1">
        <w:rPr>
          <w:rFonts w:ascii="Calibri" w:hAnsi="Calibri"/>
          <w:color w:val="auto"/>
        </w:rPr>
        <w:t xml:space="preserve">An enthusiastic fresher with highly motivated and leadership skills having Bachelor of Engineering Degree in </w:t>
      </w:r>
      <w:r w:rsidRPr="4443FBA1" w:rsidR="4443FBA1">
        <w:rPr>
          <w:rFonts w:ascii="Calibri" w:hAnsi="Calibri" w:eastAsia="Calibri" w:cs="Calibri"/>
        </w:rPr>
        <w:t>Computer Science Engineering.</w:t>
      </w:r>
    </w:p>
    <w:p xmlns:wp14="http://schemas.microsoft.com/office/word/2010/wordml" w:rsidR="006E0A58" w:rsidP="006E0A58" w:rsidRDefault="00613797" w14:paraId="645E2A97" wp14:textId="056722D3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 w:rsidRPr="4443FBA1" w:rsidR="4443FBA1">
        <w:rPr>
          <w:rFonts w:ascii="Calibri" w:hAnsi="Calibri"/>
          <w:color w:val="auto"/>
        </w:rPr>
        <w:t xml:space="preserve">Good knowledge of </w:t>
      </w:r>
      <w:r w:rsidRPr="4443FBA1" w:rsidR="4443FBA1">
        <w:rPr>
          <w:rFonts w:ascii="Calibri" w:hAnsi="Calibri"/>
          <w:b w:val="1"/>
          <w:bCs w:val="1"/>
          <w:color w:val="auto"/>
        </w:rPr>
        <w:t>Core Java</w:t>
      </w:r>
      <w:r w:rsidRPr="4443FBA1" w:rsidR="4443FBA1">
        <w:rPr>
          <w:rFonts w:ascii="Calibri" w:hAnsi="Calibri"/>
          <w:color w:val="auto"/>
        </w:rPr>
        <w:t>, Advance Java, SQL</w:t>
      </w:r>
    </w:p>
    <w:p xmlns:wp14="http://schemas.microsoft.com/office/word/2010/wordml" w:rsidRPr="006E0A58" w:rsidR="00CA39F7" w:rsidP="006E0A58" w:rsidRDefault="00CA39F7" w14:paraId="5E7EA0EE" wp14:textId="77777777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Completed Software Technology &amp; Engineering Excellence </w:t>
      </w:r>
      <w:proofErr w:type="spellStart"/>
      <w:proofErr w:type="gramStart"/>
      <w:r>
        <w:rPr>
          <w:rFonts w:ascii="Calibri" w:hAnsi="Calibri"/>
          <w:color w:val="auto"/>
        </w:rPr>
        <w:t>Rigour</w:t>
      </w:r>
      <w:proofErr w:type="spellEnd"/>
      <w:r>
        <w:rPr>
          <w:rFonts w:ascii="Calibri" w:hAnsi="Calibri"/>
          <w:color w:val="auto"/>
        </w:rPr>
        <w:t>(</w:t>
      </w:r>
      <w:proofErr w:type="gramEnd"/>
      <w:r>
        <w:rPr>
          <w:rFonts w:ascii="Calibri" w:hAnsi="Calibri"/>
          <w:color w:val="auto"/>
        </w:rPr>
        <w:t xml:space="preserve">STEER) program includes </w:t>
      </w:r>
      <w:proofErr w:type="spellStart"/>
      <w:r>
        <w:rPr>
          <w:rFonts w:ascii="Calibri" w:hAnsi="Calibri"/>
          <w:color w:val="auto"/>
        </w:rPr>
        <w:t>keyskills</w:t>
      </w:r>
      <w:proofErr w:type="spellEnd"/>
      <w:r>
        <w:rPr>
          <w:rFonts w:ascii="Calibri" w:hAnsi="Calibri"/>
          <w:color w:val="auto"/>
        </w:rPr>
        <w:t xml:space="preserve"> Core Java, Database, Spring MVC, Spring Boot, Rest API, </w:t>
      </w:r>
      <w:proofErr w:type="spellStart"/>
      <w:r>
        <w:rPr>
          <w:rFonts w:ascii="Calibri" w:hAnsi="Calibri"/>
          <w:color w:val="auto"/>
        </w:rPr>
        <w:t>Microservices</w:t>
      </w:r>
      <w:proofErr w:type="spellEnd"/>
      <w:r>
        <w:rPr>
          <w:rFonts w:ascii="Calibri" w:hAnsi="Calibri"/>
          <w:color w:val="auto"/>
        </w:rPr>
        <w:t>,  Spring Cloud.</w:t>
      </w:r>
    </w:p>
    <w:p xmlns:wp14="http://schemas.microsoft.com/office/word/2010/wordml" w:rsidR="00613797" w:rsidP="00613797" w:rsidRDefault="00613797" w14:paraId="4981195B" wp14:textId="77777777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Eager to learn new technologies and methodologies</w:t>
      </w:r>
    </w:p>
    <w:p xmlns:wp14="http://schemas.microsoft.com/office/word/2010/wordml" w:rsidR="00613797" w:rsidP="00613797" w:rsidRDefault="00613797" w14:paraId="092A4404" wp14:textId="4AE14032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 w:rsidRPr="4443FBA1" w:rsidR="4443FBA1">
        <w:rPr>
          <w:rFonts w:ascii="Calibri" w:hAnsi="Calibri"/>
          <w:color w:val="auto"/>
        </w:rPr>
        <w:t>Good communicator with strong problem-solving skills</w:t>
      </w:r>
    </w:p>
    <w:p xmlns:wp14="http://schemas.microsoft.com/office/word/2010/wordml" w:rsidRPr="00772626" w:rsidR="00613797" w:rsidP="00613797" w:rsidRDefault="00613797" w14:paraId="665CAA00" wp14:textId="77777777">
      <w:pPr>
        <w:numPr>
          <w:ilvl w:val="0"/>
          <w:numId w:val="8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Always willing to innovate new things to improve the existing technologies</w:t>
      </w:r>
    </w:p>
    <w:p xmlns:wp14="http://schemas.microsoft.com/office/word/2010/wordml" w:rsidRPr="0007334B" w:rsidR="00B92837" w:rsidP="00AF3FEC" w:rsidRDefault="00B92837" w14:paraId="5DAB6C7B" wp14:textId="77777777">
      <w:pPr>
        <w:spacing w:before="40" w:after="40" w:line="240" w:lineRule="auto"/>
        <w:jc w:val="both"/>
        <w:rPr>
          <w:rFonts w:ascii="Calibri" w:hAnsi="Calibri" w:cs="Calibri"/>
        </w:rPr>
      </w:pPr>
    </w:p>
    <w:p xmlns:wp14="http://schemas.microsoft.com/office/word/2010/wordml" w:rsidRPr="0007334B" w:rsidR="003A5CEA" w:rsidP="00AF3FEC" w:rsidRDefault="00BC0F2C" w14:paraId="5A0954CC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Technical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Competencies</w:t>
      </w:r>
      <w:r w:rsidRPr="0007334B" w:rsidR="00030737">
        <w:rPr>
          <w:rFonts w:ascii="Calibri" w:hAnsi="Calibri" w:cs="Calibri"/>
          <w:b/>
        </w:rPr>
        <w:t>:</w:t>
      </w:r>
    </w:p>
    <w:p xmlns:wp14="http://schemas.microsoft.com/office/word/2010/wordml" w:rsidRPr="0007334B" w:rsidR="006E2AB6" w:rsidP="00AF3FEC" w:rsidRDefault="006E2AB6" w14:paraId="02EB378F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672"/>
      </w:tblGrid>
      <w:tr xmlns:wp14="http://schemas.microsoft.com/office/word/2010/wordml" w:rsidRPr="0007334B" w:rsidR="00030737" w:rsidTr="4443FBA1" w14:paraId="790C4EFE" wp14:textId="77777777">
        <w:tc>
          <w:tcPr>
            <w:tcW w:w="2700" w:type="dxa"/>
            <w:shd w:val="clear" w:color="auto" w:fill="auto"/>
            <w:tcMar/>
          </w:tcPr>
          <w:p w:rsidRPr="0007334B" w:rsidR="00030737" w:rsidP="00AF3FEC" w:rsidRDefault="00030737" w14:paraId="15905CA2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Programming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Languages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030737" w:rsidP="00AF3FEC" w:rsidRDefault="006E0A58" w14:paraId="13D838C8" wp14:textId="203CB80B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4443FBA1" w:rsidR="4443FBA1">
              <w:rPr>
                <w:rFonts w:ascii="Calibri" w:hAnsi="Calibri" w:cs="Calibri"/>
                <w:color w:val="auto"/>
              </w:rPr>
              <w:t>Java, SQL</w:t>
            </w:r>
          </w:p>
        </w:tc>
      </w:tr>
      <w:tr xmlns:wp14="http://schemas.microsoft.com/office/word/2010/wordml" w:rsidRPr="0007334B" w:rsidR="00030737" w:rsidTr="4443FBA1" w14:paraId="19457359" wp14:textId="77777777">
        <w:tc>
          <w:tcPr>
            <w:tcW w:w="2700" w:type="dxa"/>
            <w:shd w:val="clear" w:color="auto" w:fill="auto"/>
            <w:tcMar/>
          </w:tcPr>
          <w:p w:rsidRPr="0007334B" w:rsidR="00030737" w:rsidP="00AF3FEC" w:rsidRDefault="00F02F41" w14:paraId="65051B0F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Operating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030737" w:rsidP="00AF3FEC" w:rsidRDefault="00D67EA6" w14:paraId="6FCCFF52" wp14:textId="77777777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07334B">
              <w:rPr>
                <w:rFonts w:ascii="Calibri" w:hAnsi="Calibri" w:cs="Calibri"/>
                <w:color w:val="auto"/>
              </w:rPr>
              <w:t xml:space="preserve"> </w:t>
            </w:r>
            <w:r w:rsidRPr="0007334B" w:rsidR="00F02F41">
              <w:rPr>
                <w:rFonts w:ascii="Calibri" w:hAnsi="Calibri" w:cs="Calibri"/>
                <w:color w:val="auto"/>
              </w:rPr>
              <w:t>Linux</w:t>
            </w:r>
            <w:r w:rsidRPr="0007334B">
              <w:rPr>
                <w:rFonts w:ascii="Calibri" w:hAnsi="Calibri" w:cs="Calibri"/>
                <w:color w:val="auto"/>
              </w:rPr>
              <w:t xml:space="preserve">, </w:t>
            </w:r>
            <w:r w:rsidRPr="0007334B" w:rsidR="00F02F41">
              <w:rPr>
                <w:rFonts w:ascii="Calibri" w:hAnsi="Calibri" w:cs="Calibri"/>
                <w:color w:val="auto"/>
              </w:rPr>
              <w:t>Windows</w:t>
            </w:r>
          </w:p>
        </w:tc>
      </w:tr>
      <w:tr xmlns:wp14="http://schemas.microsoft.com/office/word/2010/wordml" w:rsidRPr="0007334B" w:rsidR="00613797" w:rsidTr="4443FBA1" w14:paraId="6A91E260" wp14:textId="77777777">
        <w:tc>
          <w:tcPr>
            <w:tcW w:w="2700" w:type="dxa"/>
            <w:shd w:val="clear" w:color="auto" w:fill="auto"/>
            <w:tcMar/>
          </w:tcPr>
          <w:p w:rsidRPr="0007334B" w:rsidR="00613797" w:rsidP="00613797" w:rsidRDefault="00613797" w14:paraId="5C06975C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5B6359">
              <w:rPr>
                <w:rFonts w:ascii="Calibri" w:hAnsi="Calibri" w:cs="Calibri"/>
                <w:b/>
              </w:rPr>
              <w:t>Web Technologies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613797" w:rsidP="00613797" w:rsidRDefault="00FE55C7" w14:paraId="1112D333" wp14:textId="740C1FD5">
            <w:pPr>
              <w:widowControl w:val="1"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4443FBA1" w:rsidR="4443FBA1">
              <w:rPr>
                <w:rFonts w:ascii="Calibri" w:hAnsi="Calibri" w:cs="Calibri"/>
              </w:rPr>
              <w:t>Java, Servlet</w:t>
            </w:r>
          </w:p>
        </w:tc>
      </w:tr>
      <w:tr xmlns:wp14="http://schemas.microsoft.com/office/word/2010/wordml" w:rsidRPr="0007334B" w:rsidR="00613797" w:rsidTr="4443FBA1" w14:paraId="00DE576C" wp14:textId="77777777">
        <w:tc>
          <w:tcPr>
            <w:tcW w:w="2700" w:type="dxa"/>
            <w:shd w:val="clear" w:color="auto" w:fill="auto"/>
            <w:tcMar/>
          </w:tcPr>
          <w:p w:rsidRPr="0007334B" w:rsidR="00613797" w:rsidP="00613797" w:rsidRDefault="00613797" w14:paraId="6B960AC7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5B6359">
              <w:rPr>
                <w:rFonts w:ascii="Calibri" w:hAnsi="Calibri" w:cs="Calibri"/>
                <w:b/>
              </w:rPr>
              <w:t>Frameworks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613797" w:rsidP="00613797" w:rsidRDefault="006E0A58" w14:paraId="577CFAB9" wp14:textId="61BE2689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4443FBA1" w:rsidR="4443FBA1">
              <w:rPr>
                <w:rFonts w:ascii="Calibri" w:hAnsi="Calibri" w:cs="Calibri"/>
              </w:rPr>
              <w:t>Spring Core, Spring Boot, Hibernate</w:t>
            </w:r>
          </w:p>
        </w:tc>
      </w:tr>
      <w:tr xmlns:wp14="http://schemas.microsoft.com/office/word/2010/wordml" w:rsidRPr="0007334B" w:rsidR="00030737" w:rsidTr="4443FBA1" w14:paraId="0A2986C5" wp14:textId="77777777">
        <w:tc>
          <w:tcPr>
            <w:tcW w:w="2700" w:type="dxa"/>
            <w:shd w:val="clear" w:color="auto" w:fill="auto"/>
            <w:tcMar/>
          </w:tcPr>
          <w:p w:rsidRPr="0007334B" w:rsidR="00030737" w:rsidP="00AF3FEC" w:rsidRDefault="005C76DE" w14:paraId="756B0B18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030737" w:rsidP="00AF3FEC" w:rsidRDefault="008971C2" w14:paraId="00D016F9" wp14:textId="77777777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MySQL</w:t>
            </w:r>
            <w:r w:rsidR="006E0A58">
              <w:rPr>
                <w:rFonts w:ascii="Calibri" w:hAnsi="Calibri" w:cs="Calibri"/>
                <w:color w:val="auto"/>
              </w:rPr>
              <w:t>, MS-SQL</w:t>
            </w:r>
          </w:p>
        </w:tc>
      </w:tr>
      <w:tr xmlns:wp14="http://schemas.microsoft.com/office/word/2010/wordml" w:rsidRPr="0007334B" w:rsidR="00030737" w:rsidTr="4443FBA1" w14:paraId="683A4D2A" wp14:textId="77777777">
        <w:tc>
          <w:tcPr>
            <w:tcW w:w="2700" w:type="dxa"/>
            <w:shd w:val="clear" w:color="auto" w:fill="auto"/>
            <w:tcMar/>
          </w:tcPr>
          <w:p w:rsidRPr="0007334B" w:rsidR="00030737" w:rsidP="00AF3FEC" w:rsidRDefault="005C76DE" w14:paraId="31D9D754" wp14:textId="77777777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Development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Methodologies</w:t>
            </w:r>
            <w:r w:rsidRPr="0007334B" w:rsidR="007D33B3">
              <w:rPr>
                <w:rFonts w:ascii="Calibri" w:hAnsi="Calibri" w:cs="Calibri"/>
                <w:b/>
                <w:color w:val="auto"/>
              </w:rPr>
              <w:t>/ Technologies</w:t>
            </w:r>
          </w:p>
        </w:tc>
        <w:tc>
          <w:tcPr>
            <w:tcW w:w="6672" w:type="dxa"/>
            <w:shd w:val="clear" w:color="auto" w:fill="auto"/>
            <w:tcMar/>
          </w:tcPr>
          <w:p w:rsidRPr="0007334B" w:rsidR="00030737" w:rsidP="00AF3FEC" w:rsidRDefault="008971C2" w14:paraId="7D80AC69" wp14:textId="77777777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auto"/>
              </w:rPr>
              <w:t>Git</w:t>
            </w:r>
            <w:proofErr w:type="spellEnd"/>
            <w:r w:rsidR="006E0A58">
              <w:rPr>
                <w:rFonts w:ascii="Calibri" w:hAnsi="Calibri" w:cs="Calibri"/>
                <w:color w:val="auto"/>
              </w:rPr>
              <w:t>, Maven</w:t>
            </w:r>
          </w:p>
        </w:tc>
      </w:tr>
    </w:tbl>
    <w:p xmlns:wp14="http://schemas.microsoft.com/office/word/2010/wordml" w:rsidRPr="0007334B" w:rsidR="00B92837" w:rsidP="00AF3FEC" w:rsidRDefault="00B92837" w14:paraId="6A05A809" wp14:textId="77777777">
      <w:pPr>
        <w:spacing w:after="0" w:line="240" w:lineRule="auto"/>
        <w:jc w:val="both"/>
        <w:rPr>
          <w:rFonts w:ascii="Calibri" w:hAnsi="Calibri" w:cs="Calibri"/>
          <w:b/>
        </w:rPr>
      </w:pPr>
      <w:bookmarkStart w:name="_Hlk499736339" w:id="0"/>
    </w:p>
    <w:p xmlns:wp14="http://schemas.microsoft.com/office/word/2010/wordml" w:rsidRPr="0007334B" w:rsidR="00602694" w:rsidP="00AF3FEC" w:rsidRDefault="00B0407B" w14:paraId="33ED1B54" wp14:textId="77777777">
      <w:pPr>
        <w:spacing w:before="120" w:after="12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Organizational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 w:rsidR="0073730D">
        <w:rPr>
          <w:rFonts w:ascii="Calibri" w:hAnsi="Calibri" w:cs="Calibri"/>
          <w:b/>
        </w:rPr>
        <w:t>Experience</w:t>
      </w:r>
      <w:bookmarkEnd w:id="0"/>
      <w:r w:rsidRPr="0007334B">
        <w:rPr>
          <w:rFonts w:ascii="Calibri" w:hAnsi="Calibri" w:cs="Calibri"/>
          <w:b/>
        </w:rPr>
        <w:t>:</w:t>
      </w:r>
    </w:p>
    <w:p xmlns:wp14="http://schemas.microsoft.com/office/word/2010/wordml" w:rsidRPr="0007334B" w:rsidR="003A5CEA" w:rsidP="00AF3FEC" w:rsidRDefault="003A5CEA" w14:paraId="5A39BBE3" wp14:textId="77777777">
      <w:pPr>
        <w:pStyle w:val="NormalWeb"/>
        <w:shd w:val="clear" w:color="auto" w:fill="FFFFFF"/>
        <w:suppressAutoHyphens w:val="0"/>
        <w:spacing w:before="120" w:after="12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8"/>
        <w:gridCol w:w="2224"/>
        <w:gridCol w:w="2224"/>
        <w:gridCol w:w="2224"/>
      </w:tblGrid>
      <w:tr xmlns:wp14="http://schemas.microsoft.com/office/word/2010/wordml" w:rsidRPr="0007334B" w:rsidR="0008027F" w:rsidTr="007E76C6" w14:paraId="31DBC0C4" wp14:textId="77777777">
        <w:trPr>
          <w:trHeight w:val="377"/>
        </w:trPr>
        <w:tc>
          <w:tcPr>
            <w:tcW w:w="2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334B" w:rsidR="0008027F" w:rsidP="00AF3FEC" w:rsidRDefault="0008027F" w14:paraId="1DCD1A84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bookmarkStart w:name="_Hlk20302687" w:id="1"/>
            <w:r w:rsidRPr="0007334B">
              <w:rPr>
                <w:rFonts w:ascii="Calibri" w:hAnsi="Calibri" w:cs="Calibri"/>
                <w:b/>
              </w:rPr>
              <w:t>Company:</w:t>
            </w:r>
          </w:p>
        </w:tc>
        <w:tc>
          <w:tcPr>
            <w:tcW w:w="66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334B" w:rsidR="0008027F" w:rsidP="00AF3FEC" w:rsidRDefault="0008027F" w14:paraId="4132E261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Xoriant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Solutions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Pvt.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Ltd.,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Pune</w:t>
            </w:r>
          </w:p>
        </w:tc>
      </w:tr>
      <w:tr xmlns:wp14="http://schemas.microsoft.com/office/word/2010/wordml" w:rsidRPr="0007334B" w:rsidR="0008027F" w:rsidTr="007E76C6" w14:paraId="5573ADD2" wp14:textId="77777777">
        <w:trPr>
          <w:trHeight w:val="377"/>
        </w:trPr>
        <w:tc>
          <w:tcPr>
            <w:tcW w:w="26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334B" w:rsidR="0008027F" w:rsidP="00AF3FEC" w:rsidRDefault="0008027F" w14:paraId="2EA3D43A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Designation:</w:t>
            </w:r>
          </w:p>
        </w:tc>
        <w:tc>
          <w:tcPr>
            <w:tcW w:w="66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7334B" w:rsidR="0008027F" w:rsidP="00AF3FEC" w:rsidRDefault="008971C2" w14:paraId="7A507342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auto"/>
              </w:rPr>
              <w:t xml:space="preserve">Associate </w:t>
            </w:r>
            <w:r w:rsidR="00613797">
              <w:rPr>
                <w:rFonts w:ascii="Calibri" w:hAnsi="Calibri" w:cs="Calibri"/>
                <w:b/>
                <w:color w:val="auto"/>
              </w:rPr>
              <w:t>Software Engineer</w:t>
            </w:r>
          </w:p>
        </w:tc>
      </w:tr>
      <w:tr xmlns:wp14="http://schemas.microsoft.com/office/word/2010/wordml" w:rsidRPr="0007334B" w:rsidR="00D359F4" w:rsidTr="00895535" w14:paraId="642B22BF" wp14:textId="77777777">
        <w:trPr>
          <w:trHeight w:val="377"/>
        </w:trPr>
        <w:tc>
          <w:tcPr>
            <w:tcW w:w="1347" w:type="dxa"/>
            <w:shd w:val="clear" w:color="auto" w:fill="auto"/>
          </w:tcPr>
          <w:p w:rsidRPr="0007334B" w:rsidR="00D359F4" w:rsidP="00AF3FEC" w:rsidRDefault="00D359F4" w14:paraId="35F53D2B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From:</w:t>
            </w:r>
          </w:p>
        </w:tc>
        <w:tc>
          <w:tcPr>
            <w:tcW w:w="1348" w:type="dxa"/>
            <w:shd w:val="clear" w:color="auto" w:fill="auto"/>
          </w:tcPr>
          <w:p w:rsidRPr="0007334B" w:rsidR="00D359F4" w:rsidP="00AF3FEC" w:rsidRDefault="00D359F4" w14:paraId="35A8EFE0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Oct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="008971C2">
              <w:rPr>
                <w:rFonts w:ascii="Calibri" w:hAnsi="Calibri" w:cs="Calibri"/>
                <w:b/>
                <w:color w:val="auto"/>
              </w:rPr>
              <w:t>2021</w:t>
            </w:r>
          </w:p>
        </w:tc>
        <w:tc>
          <w:tcPr>
            <w:tcW w:w="2224" w:type="dxa"/>
            <w:shd w:val="clear" w:color="auto" w:fill="auto"/>
          </w:tcPr>
          <w:p w:rsidRPr="0007334B" w:rsidR="00D359F4" w:rsidP="00AF3FEC" w:rsidRDefault="00D359F4" w14:paraId="083A94F9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To:</w:t>
            </w:r>
          </w:p>
        </w:tc>
        <w:tc>
          <w:tcPr>
            <w:tcW w:w="2224" w:type="dxa"/>
            <w:shd w:val="clear" w:color="auto" w:fill="auto"/>
          </w:tcPr>
          <w:p w:rsidRPr="0007334B" w:rsidR="00D359F4" w:rsidP="00AF3FEC" w:rsidRDefault="00D359F4" w14:paraId="5C0C014E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Till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Date</w:t>
            </w:r>
          </w:p>
        </w:tc>
        <w:tc>
          <w:tcPr>
            <w:tcW w:w="2224" w:type="dxa"/>
            <w:shd w:val="clear" w:color="auto" w:fill="auto"/>
          </w:tcPr>
          <w:p w:rsidRPr="0007334B" w:rsidR="00D359F4" w:rsidP="00AF3FEC" w:rsidRDefault="00D359F4" w14:paraId="16A508ED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Duration:</w:t>
            </w:r>
            <w:r w:rsidRPr="0007334B" w:rsidR="00D67EA6">
              <w:rPr>
                <w:rFonts w:ascii="Calibri" w:hAnsi="Calibri" w:cs="Calibri"/>
                <w:b/>
                <w:color w:val="auto"/>
              </w:rPr>
              <w:t xml:space="preserve"> Ongoing</w:t>
            </w:r>
          </w:p>
        </w:tc>
      </w:tr>
      <w:bookmarkEnd w:id="1"/>
    </w:tbl>
    <w:p xmlns:wp14="http://schemas.microsoft.com/office/word/2010/wordml" w:rsidRPr="0007334B" w:rsidR="00943116" w:rsidP="00AF3FEC" w:rsidRDefault="00943116" w14:paraId="41C8F396" wp14:textId="77777777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07334B" w:rsidR="00E73406" w:rsidP="00AF3FEC" w:rsidRDefault="00613797" w14:paraId="28CE8C1D" wp14:textId="77777777">
      <w:pPr>
        <w:spacing w:before="120" w:after="12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/>
          <w:b/>
        </w:rPr>
        <w:t xml:space="preserve">Academic </w:t>
      </w:r>
      <w:r w:rsidRPr="0007334B" w:rsidR="00E73406">
        <w:rPr>
          <w:rFonts w:ascii="Calibri" w:hAnsi="Calibri" w:cs="Calibri"/>
          <w:b/>
        </w:rPr>
        <w:t>Project</w:t>
      </w:r>
      <w:r>
        <w:rPr>
          <w:rFonts w:ascii="Calibri" w:hAnsi="Calibri" w:cs="Calibri"/>
          <w:b/>
        </w:rPr>
        <w:t>s</w:t>
      </w:r>
      <w:r w:rsidRPr="0007334B" w:rsidR="00E73406">
        <w:rPr>
          <w:rFonts w:ascii="Calibri" w:hAnsi="Calibri" w:cs="Calibri"/>
          <w:b/>
        </w:rPr>
        <w:t>:</w:t>
      </w:r>
    </w:p>
    <w:p xmlns:wp14="http://schemas.microsoft.com/office/word/2010/wordml" w:rsidRPr="0007334B" w:rsidR="00E73406" w:rsidP="00AF3FEC" w:rsidRDefault="00E73406" w14:paraId="72A3D3EC" wp14:textId="77777777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tbl>
      <w:tblPr>
        <w:tblW w:w="93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668"/>
        <w:gridCol w:w="1668"/>
        <w:gridCol w:w="1668"/>
        <w:gridCol w:w="1668"/>
      </w:tblGrid>
      <w:tr xmlns:wp14="http://schemas.microsoft.com/office/word/2010/wordml" w:rsidRPr="0007334B" w:rsidR="00480301" w:rsidTr="4443FBA1" w14:paraId="1DD64854" wp14:textId="77777777">
        <w:tc>
          <w:tcPr>
            <w:tcW w:w="2700" w:type="dxa"/>
            <w:gridSpan w:val="2"/>
            <w:shd w:val="clear" w:color="auto" w:fill="auto"/>
            <w:tcMar/>
          </w:tcPr>
          <w:p w:rsidRPr="0007334B" w:rsidR="00480301" w:rsidP="00AF3FEC" w:rsidRDefault="00480301" w14:paraId="4A474D11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Project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bookmarkStart w:name="_Hlk499737974" w:id="2"/>
            <w:r w:rsidRPr="0007334B" w:rsidR="00691D52">
              <w:rPr>
                <w:rFonts w:ascii="Calibri" w:hAnsi="Calibri" w:cs="Calibri"/>
                <w:b/>
              </w:rPr>
              <w:t>Title</w:t>
            </w:r>
            <w:bookmarkEnd w:id="2"/>
            <w:r w:rsidRPr="0007334B" w:rsidR="00691D52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6672" w:type="dxa"/>
            <w:gridSpan w:val="4"/>
            <w:shd w:val="clear" w:color="auto" w:fill="auto"/>
            <w:tcMar/>
          </w:tcPr>
          <w:p w:rsidRPr="0007334B" w:rsidR="00480301" w:rsidP="4443FBA1" w:rsidRDefault="008971C2" w14:paraId="1874FF33" wp14:textId="00E17694">
            <w:pPr>
              <w:pStyle w:val="Normal"/>
              <w:spacing w:before="120" w:after="12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43FBA1" w:rsidR="4443F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  <w:t>Chatbot Testing Using AI Planning</w:t>
            </w:r>
          </w:p>
        </w:tc>
      </w:tr>
      <w:tr xmlns:wp14="http://schemas.microsoft.com/office/word/2010/wordml" w:rsidRPr="0007334B" w:rsidR="00536010" w:rsidTr="4443FBA1" w14:paraId="703E9F05" wp14:textId="77777777">
        <w:tc>
          <w:tcPr>
            <w:tcW w:w="2700" w:type="dxa"/>
            <w:gridSpan w:val="2"/>
            <w:shd w:val="clear" w:color="auto" w:fill="auto"/>
            <w:tcMar/>
          </w:tcPr>
          <w:p w:rsidRPr="0007334B" w:rsidR="00536010" w:rsidP="00AF3FEC" w:rsidRDefault="00536010" w14:paraId="577ECC7F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Role:</w:t>
            </w:r>
          </w:p>
        </w:tc>
        <w:tc>
          <w:tcPr>
            <w:tcW w:w="6672" w:type="dxa"/>
            <w:gridSpan w:val="4"/>
            <w:shd w:val="clear" w:color="auto" w:fill="auto"/>
            <w:tcMar/>
          </w:tcPr>
          <w:p w:rsidRPr="0007334B" w:rsidR="00536010" w:rsidP="4443FBA1" w:rsidRDefault="008971C2" w14:paraId="502699D2" wp14:textId="033546F2">
            <w:pPr>
              <w:pStyle w:val="Normal"/>
              <w:spacing w:before="120" w:after="12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43FBA1" w:rsidR="4443F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  <w:t>Database Management</w:t>
            </w:r>
          </w:p>
        </w:tc>
      </w:tr>
      <w:tr xmlns:wp14="http://schemas.microsoft.com/office/word/2010/wordml" w:rsidRPr="0007334B" w:rsidR="00536010" w:rsidTr="4443FBA1" w14:paraId="77430D6A" wp14:textId="77777777">
        <w:tc>
          <w:tcPr>
            <w:tcW w:w="1350" w:type="dxa"/>
            <w:shd w:val="clear" w:color="auto" w:fill="auto"/>
            <w:tcMar/>
          </w:tcPr>
          <w:p w:rsidRPr="0007334B" w:rsidR="00536010" w:rsidP="00AF3FEC" w:rsidRDefault="00536010" w14:paraId="52E2B6CA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lastRenderedPageBreak/>
              <w:t>From:</w:t>
            </w:r>
          </w:p>
        </w:tc>
        <w:tc>
          <w:tcPr>
            <w:tcW w:w="1350" w:type="dxa"/>
            <w:shd w:val="clear" w:color="auto" w:fill="auto"/>
            <w:tcMar/>
          </w:tcPr>
          <w:p w:rsidRPr="0007334B" w:rsidR="00536010" w:rsidP="00AF3FEC" w:rsidRDefault="008971C2" w14:paraId="58E03979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Feb 2021</w:t>
            </w:r>
          </w:p>
        </w:tc>
        <w:tc>
          <w:tcPr>
            <w:tcW w:w="1668" w:type="dxa"/>
            <w:shd w:val="clear" w:color="auto" w:fill="auto"/>
            <w:tcMar/>
          </w:tcPr>
          <w:p w:rsidRPr="0007334B" w:rsidR="00536010" w:rsidP="00AF3FEC" w:rsidRDefault="00536010" w14:paraId="71B4D8AE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To:</w:t>
            </w:r>
          </w:p>
        </w:tc>
        <w:tc>
          <w:tcPr>
            <w:tcW w:w="1668" w:type="dxa"/>
            <w:shd w:val="clear" w:color="auto" w:fill="auto"/>
            <w:tcMar/>
          </w:tcPr>
          <w:p w:rsidRPr="0007334B" w:rsidR="00536010" w:rsidP="00AF3FEC" w:rsidRDefault="008971C2" w14:paraId="1265188A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May</w:t>
            </w:r>
            <w:r w:rsidRPr="0007334B" w:rsidR="00D67EA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2021</w:t>
            </w:r>
          </w:p>
        </w:tc>
        <w:tc>
          <w:tcPr>
            <w:tcW w:w="1668" w:type="dxa"/>
            <w:shd w:val="clear" w:color="auto" w:fill="auto"/>
            <w:tcMar/>
          </w:tcPr>
          <w:p w:rsidRPr="0007334B" w:rsidR="00536010" w:rsidP="00AF3FEC" w:rsidRDefault="00536010" w14:paraId="6B041C76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Duration:</w:t>
            </w:r>
          </w:p>
        </w:tc>
        <w:tc>
          <w:tcPr>
            <w:tcW w:w="1668" w:type="dxa"/>
            <w:shd w:val="clear" w:color="auto" w:fill="auto"/>
            <w:tcMar/>
          </w:tcPr>
          <w:p w:rsidRPr="0007334B" w:rsidR="00536010" w:rsidP="00AF3FEC" w:rsidRDefault="008971C2" w14:paraId="25846411" wp14:textId="72BC97EB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 w:rsidRPr="4443FBA1" w:rsidR="4443FBA1">
              <w:rPr>
                <w:rFonts w:ascii="Calibri" w:hAnsi="Calibri" w:cs="Calibri"/>
              </w:rPr>
              <w:t>4 months</w:t>
            </w:r>
          </w:p>
        </w:tc>
      </w:tr>
      <w:tr xmlns:wp14="http://schemas.microsoft.com/office/word/2010/wordml" w:rsidRPr="0007334B" w:rsidR="00536010" w:rsidTr="4443FBA1" w14:paraId="2222F463" wp14:textId="77777777">
        <w:tc>
          <w:tcPr>
            <w:tcW w:w="2700" w:type="dxa"/>
            <w:gridSpan w:val="2"/>
            <w:shd w:val="clear" w:color="auto" w:fill="auto"/>
            <w:tcMar/>
          </w:tcPr>
          <w:p w:rsidRPr="0007334B" w:rsidR="00536010" w:rsidP="00AF3FEC" w:rsidRDefault="00536010" w14:paraId="6C7F3E71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6672" w:type="dxa"/>
            <w:gridSpan w:val="4"/>
            <w:shd w:val="clear" w:color="auto" w:fill="auto"/>
            <w:tcMar/>
          </w:tcPr>
          <w:p w:rsidRPr="008971C2" w:rsidR="00536010" w:rsidP="4443FBA1" w:rsidRDefault="008971C2" w14:paraId="60F19747" wp14:textId="38220BB9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</w:pPr>
            <w:r w:rsidRPr="4443FBA1" w:rsidR="4443FBA1">
              <w:rPr>
                <w:rFonts w:ascii="Calibri" w:hAnsi="Calibri" w:cs="Calibri" w:asciiTheme="minorAscii" w:hAnsiTheme="minorAscii" w:cstheme="minorAscii"/>
              </w:rPr>
              <w:t xml:space="preserve">Web </w:t>
            </w:r>
            <w:r w:rsidRPr="4443FBA1" w:rsidR="4443F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  <w:t>This application was used to showcase all the features of chat bot</w:t>
            </w:r>
          </w:p>
          <w:p w:rsidRPr="008971C2" w:rsidR="00536010" w:rsidP="4443FBA1" w:rsidRDefault="008971C2" w14:paraId="7DA04558" wp14:textId="62A3936A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</w:pPr>
            <w:r w:rsidRPr="4443FBA1" w:rsidR="4443F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  <w:t>In this application we used Naïve Bayers Algorithm to process the data</w:t>
            </w:r>
          </w:p>
          <w:p w:rsidRPr="008971C2" w:rsidR="00536010" w:rsidP="4443FBA1" w:rsidRDefault="008971C2" w14:paraId="28C9E9DE" wp14:textId="0E7216E5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</w:pPr>
            <w:r w:rsidRPr="4443FBA1" w:rsidR="4443F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en-US"/>
              </w:rPr>
              <w:t>In this we designed a chatbot for a specific organization like school, hospital, offices etc.</w:t>
            </w:r>
            <w:r w:rsidR="4443FBA1">
              <w:rPr/>
              <w:t xml:space="preserve">      </w:t>
            </w:r>
          </w:p>
        </w:tc>
      </w:tr>
      <w:tr xmlns:wp14="http://schemas.microsoft.com/office/word/2010/wordml" w:rsidRPr="0007334B" w:rsidR="00536010" w:rsidTr="4443FBA1" w14:paraId="406EDFE6" wp14:textId="77777777">
        <w:trPr>
          <w:trHeight w:val="525"/>
        </w:trPr>
        <w:tc>
          <w:tcPr>
            <w:tcW w:w="2700" w:type="dxa"/>
            <w:gridSpan w:val="2"/>
            <w:shd w:val="clear" w:color="auto" w:fill="auto"/>
            <w:tcMar/>
          </w:tcPr>
          <w:p w:rsidRPr="0007334B" w:rsidR="00536010" w:rsidP="00AF3FEC" w:rsidRDefault="00536010" w14:paraId="23220F48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Team</w:t>
            </w:r>
            <w:r w:rsidRPr="0007334B" w:rsidR="00D67EA6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Size:</w:t>
            </w:r>
          </w:p>
        </w:tc>
        <w:tc>
          <w:tcPr>
            <w:tcW w:w="6672" w:type="dxa"/>
            <w:gridSpan w:val="4"/>
            <w:shd w:val="clear" w:color="auto" w:fill="auto"/>
            <w:tcMar/>
          </w:tcPr>
          <w:p w:rsidRPr="0007334B" w:rsidR="00536010" w:rsidP="00AF3FEC" w:rsidRDefault="008971C2" w14:paraId="2598DEE6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4</w:t>
            </w:r>
          </w:p>
        </w:tc>
      </w:tr>
      <w:tr xmlns:wp14="http://schemas.microsoft.com/office/word/2010/wordml" w:rsidRPr="0007334B" w:rsidR="00AF3FEC" w:rsidTr="4443FBA1" w14:paraId="5EE67E98" wp14:textId="77777777">
        <w:trPr>
          <w:trHeight w:val="248"/>
        </w:trPr>
        <w:tc>
          <w:tcPr>
            <w:tcW w:w="2700" w:type="dxa"/>
            <w:gridSpan w:val="2"/>
            <w:shd w:val="clear" w:color="auto" w:fill="auto"/>
            <w:tcMar/>
          </w:tcPr>
          <w:p w:rsidRPr="0007334B" w:rsidR="00AF3FEC" w:rsidP="00AF3FEC" w:rsidRDefault="00AF3FEC" w14:paraId="137626B7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Environment:</w:t>
            </w:r>
          </w:p>
        </w:tc>
        <w:tc>
          <w:tcPr>
            <w:tcW w:w="6672" w:type="dxa"/>
            <w:gridSpan w:val="4"/>
            <w:shd w:val="clear" w:color="auto" w:fill="auto"/>
            <w:tcMar/>
          </w:tcPr>
          <w:p w:rsidRPr="0007334B" w:rsidR="00AF3FEC" w:rsidP="4443FBA1" w:rsidRDefault="005840B1" w14:paraId="10271995" wp14:textId="38A99CDF">
            <w:pPr>
              <w:pStyle w:val="COMPANYANDDATES"/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bCs w:val="0"/>
                <w:noProof w:val="0"/>
              </w:rPr>
            </w:pPr>
            <w:r w:rsidRPr="4443FBA1" w:rsidR="4443FBA1">
              <w:rPr>
                <w:rFonts w:ascii="Calibri" w:hAnsi="Calibri" w:cs="Calibri"/>
                <w:b w:val="0"/>
                <w:bCs w:val="0"/>
                <w:noProof w:val="0"/>
              </w:rPr>
              <w:t>Java, JSP, SQL, XAAMP, TOMCAT SERVER, HTML</w:t>
            </w:r>
          </w:p>
        </w:tc>
      </w:tr>
    </w:tbl>
    <w:p xmlns:wp14="http://schemas.microsoft.com/office/word/2010/wordml" w:rsidR="00AD6C38" w:rsidP="4443FBA1" w:rsidRDefault="00AD6C38" w14:paraId="44EAFD9C" wp14:noSpellErr="1" wp14:textId="4C9C2914">
      <w:pPr>
        <w:pStyle w:val="Normal"/>
        <w:spacing w:before="120" w:after="120" w:line="240" w:lineRule="auto"/>
        <w:jc w:val="both"/>
        <w:rPr>
          <w:rFonts w:ascii="Calibri" w:hAnsi="Calibri" w:cs="Calibri"/>
          <w:b w:val="1"/>
          <w:bCs w:val="1"/>
          <w:color w:val="000000" w:themeColor="text1" w:themeTint="FF" w:themeShade="FF"/>
          <w:sz w:val="22"/>
          <w:szCs w:val="22"/>
        </w:rPr>
      </w:pPr>
      <w:bookmarkStart w:name="_Hlk499738486" w:id="3"/>
    </w:p>
    <w:p xmlns:wp14="http://schemas.microsoft.com/office/word/2010/wordml" w:rsidR="00CA39F7" w:rsidP="00AF3FEC" w:rsidRDefault="00CA39F7" w14:paraId="4B94D5A5" wp14:textId="77777777">
      <w:pPr>
        <w:spacing w:after="120" w:line="240" w:lineRule="auto"/>
        <w:jc w:val="both"/>
        <w:rPr>
          <w:rFonts w:ascii="Calibri" w:hAnsi="Calibri" w:cs="Calibri"/>
          <w:b/>
        </w:rPr>
      </w:pPr>
    </w:p>
    <w:tbl>
      <w:tblPr>
        <w:tblW w:w="93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338"/>
        <w:gridCol w:w="1674"/>
        <w:gridCol w:w="1674"/>
        <w:gridCol w:w="1674"/>
        <w:gridCol w:w="1674"/>
      </w:tblGrid>
      <w:tr xmlns:wp14="http://schemas.microsoft.com/office/word/2010/wordml" w:rsidRPr="0007334B" w:rsidR="00585AAF" w:rsidTr="00901578" w14:paraId="0BA4287A" wp14:textId="77777777"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0028FFA1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Project Title: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Pr="0007334B" w:rsidR="00585AAF" w:rsidP="00901578" w:rsidRDefault="00585AAF" w14:paraId="2B94707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Banking Application</w:t>
            </w:r>
          </w:p>
        </w:tc>
      </w:tr>
      <w:tr xmlns:wp14="http://schemas.microsoft.com/office/word/2010/wordml" w:rsidRPr="0007334B" w:rsidR="00585AAF" w:rsidTr="00901578" w14:paraId="424E1B1F" wp14:textId="77777777"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0C1C73CE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lastRenderedPageBreak/>
              <w:t>Role: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Pr="0007334B" w:rsidR="00585AAF" w:rsidP="00901578" w:rsidRDefault="00585AAF" w14:paraId="11DC9826" wp14:textId="77777777">
            <w:pPr>
              <w:spacing w:before="120" w:after="12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Associate Software Engineer</w:t>
            </w:r>
          </w:p>
        </w:tc>
      </w:tr>
      <w:tr xmlns:wp14="http://schemas.microsoft.com/office/word/2010/wordml" w:rsidRPr="0007334B" w:rsidR="00585AAF" w:rsidTr="00901578" w14:paraId="0740DAD9" wp14:textId="77777777">
        <w:tc>
          <w:tcPr>
            <w:tcW w:w="1338" w:type="dxa"/>
            <w:shd w:val="clear" w:color="auto" w:fill="auto"/>
          </w:tcPr>
          <w:p w:rsidRPr="0007334B" w:rsidR="00585AAF" w:rsidP="00901578" w:rsidRDefault="00585AAF" w14:paraId="44A2D20C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From:</w:t>
            </w:r>
          </w:p>
        </w:tc>
        <w:tc>
          <w:tcPr>
            <w:tcW w:w="1338" w:type="dxa"/>
            <w:shd w:val="clear" w:color="auto" w:fill="auto"/>
          </w:tcPr>
          <w:p w:rsidRPr="0007334B" w:rsidR="00585AAF" w:rsidP="00901578" w:rsidRDefault="00585AAF" w14:paraId="1BFAECE3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Nov21</w:t>
            </w:r>
          </w:p>
        </w:tc>
        <w:tc>
          <w:tcPr>
            <w:tcW w:w="1674" w:type="dxa"/>
            <w:shd w:val="clear" w:color="auto" w:fill="auto"/>
          </w:tcPr>
          <w:p w:rsidRPr="0007334B" w:rsidR="00585AAF" w:rsidP="00901578" w:rsidRDefault="00585AAF" w14:paraId="72DF6E79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To:</w:t>
            </w:r>
          </w:p>
        </w:tc>
        <w:tc>
          <w:tcPr>
            <w:tcW w:w="1674" w:type="dxa"/>
            <w:shd w:val="clear" w:color="auto" w:fill="auto"/>
          </w:tcPr>
          <w:p w:rsidRPr="0007334B" w:rsidR="00585AAF" w:rsidP="00901578" w:rsidRDefault="00585AAF" w14:paraId="042E32E9" wp14:textId="77777777">
            <w:pPr>
              <w:tabs>
                <w:tab w:val="center" w:pos="915"/>
              </w:tabs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Jan 2022</w:t>
            </w:r>
          </w:p>
        </w:tc>
        <w:tc>
          <w:tcPr>
            <w:tcW w:w="1674" w:type="dxa"/>
            <w:shd w:val="clear" w:color="auto" w:fill="auto"/>
          </w:tcPr>
          <w:p w:rsidRPr="0007334B" w:rsidR="00585AAF" w:rsidP="00901578" w:rsidRDefault="00585AAF" w14:paraId="70DE7665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Duration:</w:t>
            </w:r>
          </w:p>
        </w:tc>
        <w:tc>
          <w:tcPr>
            <w:tcW w:w="1674" w:type="dxa"/>
            <w:shd w:val="clear" w:color="auto" w:fill="auto"/>
          </w:tcPr>
          <w:p w:rsidRPr="0007334B" w:rsidR="00585AAF" w:rsidP="00901578" w:rsidRDefault="00585AAF" w14:paraId="7EA55DC3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2 months</w:t>
            </w:r>
          </w:p>
        </w:tc>
      </w:tr>
      <w:tr xmlns:wp14="http://schemas.microsoft.com/office/word/2010/wordml" w:rsidRPr="0007334B" w:rsidR="00585AAF" w:rsidTr="00901578" w14:paraId="5165B675" wp14:textId="77777777"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4B3337CA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Description: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="00585AAF" w:rsidP="00901578" w:rsidRDefault="00585AAF" w14:paraId="31CBBC5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Individual project.</w:t>
            </w:r>
          </w:p>
          <w:p w:rsidRPr="005840B1" w:rsidR="00585AAF" w:rsidP="00901578" w:rsidRDefault="00585AAF" w14:paraId="02DE298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</w:rPr>
              <w:t xml:space="preserve">It is </w:t>
            </w:r>
            <w:proofErr w:type="spellStart"/>
            <w:r>
              <w:rPr>
                <w:rFonts w:asciiTheme="minorHAnsi" w:hAnsiTheme="minorHAnsi" w:cstheme="minorHAnsi"/>
              </w:rPr>
              <w:t>a</w:t>
            </w:r>
            <w:proofErr w:type="spellEnd"/>
            <w:r>
              <w:rPr>
                <w:rFonts w:asciiTheme="minorHAnsi" w:hAnsiTheme="minorHAnsi" w:cstheme="minorHAnsi"/>
              </w:rPr>
              <w:t xml:space="preserve"> online banking system which performs different functionalities such as withdraw money , Deposit money ,includes some crud operations, created using Java, Spring Boot ,Micro-services.</w:t>
            </w:r>
          </w:p>
        </w:tc>
      </w:tr>
      <w:tr xmlns:wp14="http://schemas.microsoft.com/office/word/2010/wordml" w:rsidRPr="0007334B" w:rsidR="00585AAF" w:rsidTr="00901578" w14:paraId="76686A47" wp14:textId="77777777"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50E07467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Team Size: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Pr="0007334B" w:rsidR="00585AAF" w:rsidP="00901578" w:rsidRDefault="00585AAF" w14:paraId="56B20A0C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1</w:t>
            </w:r>
          </w:p>
        </w:tc>
      </w:tr>
      <w:tr xmlns:wp14="http://schemas.microsoft.com/office/word/2010/wordml" w:rsidRPr="0007334B" w:rsidR="00585AAF" w:rsidTr="00901578" w14:paraId="21BAE5EA" wp14:textId="77777777">
        <w:trPr>
          <w:trHeight w:val="248"/>
        </w:trPr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25AF0F35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Responsibilities: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="00585AAF" w:rsidP="00585AAF" w:rsidRDefault="00585AAF" w14:paraId="6A1BCA36" wp14:textId="77777777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  <w:szCs w:val="22"/>
              </w:rPr>
              <w:t>Requirement Gathering and to understand Technical Specification</w:t>
            </w:r>
          </w:p>
          <w:p w:rsidR="001D7C32" w:rsidP="00585AAF" w:rsidRDefault="00585AAF" w14:paraId="371C1F61" wp14:textId="77777777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  <w:szCs w:val="22"/>
              </w:rPr>
              <w:t>Developed Backend code with the help of Spring Boot, Rest API</w:t>
            </w:r>
            <w:r w:rsidR="001D7C32">
              <w:rPr>
                <w:rFonts w:ascii="Calibri" w:hAnsi="Calibri" w:cs="Calibri"/>
                <w:b w:val="0"/>
                <w:noProof w:val="0"/>
                <w:szCs w:val="22"/>
              </w:rPr>
              <w:t xml:space="preserve"> Micro-services and Spring Cloud</w:t>
            </w:r>
          </w:p>
          <w:p w:rsidR="00585AAF" w:rsidP="00585AAF" w:rsidRDefault="00585AAF" w14:paraId="168B0494" wp14:textId="77777777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  <w:szCs w:val="22"/>
              </w:rPr>
              <w:t xml:space="preserve"> </w:t>
            </w:r>
            <w:r w:rsidR="001D7C32">
              <w:rPr>
                <w:rFonts w:ascii="Calibri" w:hAnsi="Calibri" w:cs="Calibri"/>
                <w:b w:val="0"/>
                <w:noProof w:val="0"/>
                <w:szCs w:val="22"/>
              </w:rPr>
              <w:t>Developed functionalities like Balance Enquiry, Fund Transfer, Mini-Statement</w:t>
            </w:r>
          </w:p>
          <w:p w:rsidRPr="0007334B" w:rsidR="001D7C32" w:rsidP="00585AAF" w:rsidRDefault="001D7C32" w14:paraId="748E986C" wp14:textId="77777777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  <w:szCs w:val="22"/>
              </w:rPr>
              <w:t>API testing carried out in Postman.</w:t>
            </w:r>
            <w:bookmarkStart w:name="_GoBack" w:id="4"/>
            <w:bookmarkEnd w:id="4"/>
          </w:p>
        </w:tc>
      </w:tr>
      <w:tr xmlns:wp14="http://schemas.microsoft.com/office/word/2010/wordml" w:rsidRPr="0007334B" w:rsidR="00585AAF" w:rsidTr="00901578" w14:paraId="03A675EE" wp14:textId="77777777">
        <w:trPr>
          <w:trHeight w:val="248"/>
        </w:trPr>
        <w:tc>
          <w:tcPr>
            <w:tcW w:w="2676" w:type="dxa"/>
            <w:gridSpan w:val="2"/>
            <w:shd w:val="clear" w:color="auto" w:fill="auto"/>
          </w:tcPr>
          <w:p w:rsidRPr="0007334B" w:rsidR="00585AAF" w:rsidP="00901578" w:rsidRDefault="00585AAF" w14:paraId="2E3647DC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Environment:</w:t>
            </w:r>
          </w:p>
        </w:tc>
        <w:tc>
          <w:tcPr>
            <w:tcW w:w="6696" w:type="dxa"/>
            <w:gridSpan w:val="4"/>
            <w:shd w:val="clear" w:color="auto" w:fill="auto"/>
          </w:tcPr>
          <w:p w:rsidRPr="0007334B" w:rsidR="00585AAF" w:rsidP="00901578" w:rsidRDefault="00585AAF" w14:paraId="454477B9" wp14:textId="77777777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Core Java, Database, Spring MVC, Spring Boot, Rest API, Micro-services,  Spring Cloud</w:t>
            </w:r>
          </w:p>
        </w:tc>
      </w:tr>
    </w:tbl>
    <w:p xmlns:wp14="http://schemas.microsoft.com/office/word/2010/wordml" w:rsidR="00CA39F7" w:rsidP="00AF3FEC" w:rsidRDefault="00CA39F7" w14:paraId="3DEEC669" wp14:textId="77777777">
      <w:pPr>
        <w:spacing w:after="12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07334B" w:rsidR="00585AAF" w:rsidP="00AF3FEC" w:rsidRDefault="00585AAF" w14:paraId="3656B9AB" wp14:textId="77777777">
      <w:pPr>
        <w:spacing w:after="12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07334B" w:rsidR="0073730D" w:rsidP="00AF3FEC" w:rsidRDefault="00480301" w14:paraId="79200A1D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Educational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Qualification</w:t>
      </w:r>
      <w:bookmarkEnd w:id="3"/>
      <w:r w:rsidRPr="0007334B" w:rsidR="00AF3FEC">
        <w:rPr>
          <w:rFonts w:ascii="Calibri" w:hAnsi="Calibri" w:cs="Calibri"/>
          <w:b/>
        </w:rPr>
        <w:t>s:</w:t>
      </w:r>
    </w:p>
    <w:p xmlns:wp14="http://schemas.microsoft.com/office/word/2010/wordml" w:rsidRPr="0007334B" w:rsidR="008D3F46" w:rsidP="00AF3FEC" w:rsidRDefault="005E13E0" w14:paraId="001866FD" wp14:textId="3A837DBB">
      <w:pPr>
        <w:widowControl w:val="1"/>
        <w:numPr>
          <w:ilvl w:val="0"/>
          <w:numId w:val="4"/>
        </w:numPr>
        <w:spacing w:before="40" w:after="40" w:line="240" w:lineRule="auto"/>
        <w:jc w:val="both"/>
        <w:rPr>
          <w:rFonts w:ascii="Calibri" w:hAnsi="Calibri" w:cs="Calibri"/>
        </w:rPr>
      </w:pPr>
      <w:r w:rsidRPr="4443FBA1" w:rsidR="4443FBA1">
        <w:rPr>
          <w:rFonts w:ascii="Calibri" w:hAnsi="Calibri" w:cs="Calibri"/>
          <w:color w:val="auto"/>
        </w:rPr>
        <w:t>Bachelor of Engineering (Computer Science Engineering) with 72%, Savitribai Phule Pune University, Pune, 2021.</w:t>
      </w:r>
    </w:p>
    <w:p xmlns:wp14="http://schemas.microsoft.com/office/word/2010/wordml" w:rsidRPr="0007334B" w:rsidR="008D3F46" w:rsidP="00AF3FEC" w:rsidRDefault="008D3F46" w14:paraId="45FB0818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xmlns:wp14="http://schemas.microsoft.com/office/word/2010/wordml" w:rsidRPr="0007334B" w:rsidR="008D3F46" w:rsidP="00AF3FEC" w:rsidRDefault="008D3F46" w14:paraId="79CCFD5C" wp14:textId="77777777">
      <w:pPr>
        <w:spacing w:before="40" w:after="40" w:line="240" w:lineRule="auto"/>
        <w:jc w:val="both"/>
        <w:rPr>
          <w:rFonts w:ascii="Calibri" w:hAnsi="Calibri" w:cs="Calibri"/>
          <w:b/>
        </w:rPr>
      </w:pPr>
      <w:bookmarkStart w:name="_Hlk499738544" w:id="5"/>
      <w:r w:rsidRPr="0007334B">
        <w:rPr>
          <w:rFonts w:ascii="Calibri" w:hAnsi="Calibri" w:cs="Calibri"/>
          <w:b/>
        </w:rPr>
        <w:t>Certificates</w:t>
      </w:r>
      <w:r w:rsidRPr="0007334B" w:rsidR="003E73B6">
        <w:rPr>
          <w:rFonts w:ascii="Calibri" w:hAnsi="Calibri" w:cs="Calibri"/>
          <w:b/>
        </w:rPr>
        <w:t>,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 w:rsidR="003E73B6">
        <w:rPr>
          <w:rFonts w:ascii="Calibri" w:hAnsi="Calibri" w:cs="Calibri"/>
          <w:b/>
        </w:rPr>
        <w:t>Training</w:t>
      </w:r>
      <w:r w:rsidRPr="0007334B" w:rsidR="00865FB9">
        <w:rPr>
          <w:rFonts w:ascii="Calibri" w:hAnsi="Calibri" w:cs="Calibri"/>
          <w:b/>
        </w:rPr>
        <w:t>s</w:t>
      </w:r>
      <w:r w:rsidRPr="0007334B" w:rsidR="00B80ABD">
        <w:rPr>
          <w:rFonts w:ascii="Calibri" w:hAnsi="Calibri" w:cs="Calibri"/>
          <w:b/>
        </w:rPr>
        <w:t>,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 w:rsidR="00B80ABD">
        <w:rPr>
          <w:rFonts w:ascii="Calibri" w:hAnsi="Calibri" w:cs="Calibri"/>
          <w:b/>
        </w:rPr>
        <w:t>and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Corporate</w:t>
      </w:r>
      <w:r w:rsidRPr="0007334B" w:rsidR="00D67EA6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Achievements</w:t>
      </w:r>
      <w:bookmarkEnd w:id="5"/>
      <w:r w:rsidRPr="0007334B">
        <w:rPr>
          <w:rFonts w:ascii="Calibri" w:hAnsi="Calibri" w:cs="Calibri"/>
          <w:b/>
        </w:rPr>
        <w:t>:</w:t>
      </w:r>
    </w:p>
    <w:p xmlns:wp14="http://schemas.microsoft.com/office/word/2010/wordml" w:rsidR="00015BF5" w:rsidP="4443FBA1" w:rsidRDefault="00015BF5" w14:paraId="170F3AF0" wp14:textId="14CB62EA">
      <w:pPr>
        <w:widowControl w:val="1"/>
        <w:numPr>
          <w:ilvl w:val="0"/>
          <w:numId w:val="4"/>
        </w:numPr>
        <w:spacing w:before="40" w:after="40" w:line="240" w:lineRule="auto"/>
        <w:ind/>
        <w:jc w:val="both"/>
        <w:rPr>
          <w:rFonts w:ascii="Calibri" w:hAnsi="Calibri" w:cs="Calibri"/>
          <w:color w:val="auto"/>
        </w:rPr>
      </w:pPr>
      <w:r w:rsidRPr="4443FBA1" w:rsidR="4443FBA1">
        <w:rPr>
          <w:rFonts w:ascii="Calibri" w:hAnsi="Calibri" w:cs="Calibri"/>
          <w:color w:val="auto"/>
        </w:rPr>
        <w:t>Certifications:</w:t>
      </w:r>
    </w:p>
    <w:p xmlns:wp14="http://schemas.microsoft.com/office/word/2010/wordml" w:rsidRPr="006E0A58" w:rsidR="00CA39F7" w:rsidP="00CA39F7" w:rsidRDefault="00CA39F7" w14:paraId="05EC3255" wp14:textId="3D7347B4">
      <w:pPr>
        <w:numPr>
          <w:ilvl w:val="0"/>
          <w:numId w:val="11"/>
        </w:numPr>
        <w:spacing w:before="40" w:after="40" w:line="240" w:lineRule="auto"/>
        <w:jc w:val="both"/>
        <w:rPr>
          <w:rFonts w:ascii="Calibri" w:hAnsi="Calibri"/>
          <w:color w:val="auto"/>
        </w:rPr>
      </w:pPr>
      <w:r w:rsidRPr="4443FBA1" w:rsidR="4443FBA1">
        <w:rPr>
          <w:rFonts w:ascii="Calibri" w:hAnsi="Calibri"/>
          <w:color w:val="auto"/>
        </w:rPr>
        <w:t xml:space="preserve">Completed Software Technology &amp; Engineering Excellence </w:t>
      </w:r>
      <w:proofErr w:type="spellStart"/>
      <w:r w:rsidRPr="4443FBA1" w:rsidR="4443FBA1">
        <w:rPr>
          <w:rFonts w:ascii="Calibri" w:hAnsi="Calibri"/>
          <w:color w:val="auto"/>
        </w:rPr>
        <w:t>Rigour</w:t>
      </w:r>
      <w:proofErr w:type="spellEnd"/>
      <w:r w:rsidRPr="4443FBA1" w:rsidR="4443FBA1">
        <w:rPr>
          <w:rFonts w:ascii="Calibri" w:hAnsi="Calibri"/>
          <w:color w:val="auto"/>
        </w:rPr>
        <w:t>(STEER) program includes key-skills Core Java, Database, Spring MVC, Spring Boot, Rest API, Micro-</w:t>
      </w:r>
      <w:proofErr w:type="gramStart"/>
      <w:r w:rsidRPr="4443FBA1" w:rsidR="4443FBA1">
        <w:rPr>
          <w:rFonts w:ascii="Calibri" w:hAnsi="Calibri"/>
          <w:color w:val="auto"/>
        </w:rPr>
        <w:t>services,  Spring</w:t>
      </w:r>
      <w:proofErr w:type="gramEnd"/>
      <w:r w:rsidRPr="4443FBA1" w:rsidR="4443FBA1">
        <w:rPr>
          <w:rFonts w:ascii="Calibri" w:hAnsi="Calibri"/>
          <w:color w:val="auto"/>
        </w:rPr>
        <w:t xml:space="preserve"> Cloud.</w:t>
      </w:r>
    </w:p>
    <w:p xmlns:wp14="http://schemas.microsoft.com/office/word/2010/wordml" w:rsidRPr="0007334B" w:rsidR="00CA39F7" w:rsidP="4443FBA1" w:rsidRDefault="00CA39F7" w14:paraId="049F31CB" wp14:textId="77777777" wp14:noSpellErr="1">
      <w:pPr>
        <w:widowControl w:val="1"/>
        <w:tabs>
          <w:tab w:val="clear" w:pos="1440"/>
        </w:tabs>
        <w:spacing w:before="40" w:after="40" w:line="240" w:lineRule="auto"/>
        <w:ind w:left="360"/>
        <w:jc w:val="both"/>
        <w:rPr>
          <w:rFonts w:ascii="Calibri" w:hAnsi="Calibri" w:cs="Calibri"/>
          <w:color w:val="auto"/>
        </w:rPr>
      </w:pPr>
    </w:p>
    <w:p xmlns:wp14="http://schemas.microsoft.com/office/word/2010/wordml" w:rsidR="00655B5A" w:rsidP="4443FBA1" w:rsidRDefault="00186AD0" w14:paraId="36299FBE" wp14:textId="70B3C167">
      <w:pPr>
        <w:widowControl w:val="1"/>
        <w:numPr>
          <w:ilvl w:val="0"/>
          <w:numId w:val="4"/>
        </w:numPr>
        <w:spacing w:before="40" w:after="40" w:line="240" w:lineRule="auto"/>
        <w:ind/>
        <w:jc w:val="both"/>
        <w:rPr>
          <w:rFonts w:ascii="Calibri" w:hAnsi="Calibri" w:cs="Calibri"/>
        </w:rPr>
      </w:pPr>
      <w:r w:rsidRPr="4443FBA1" w:rsidR="4443FBA1">
        <w:rPr>
          <w:rFonts w:ascii="Calibri" w:hAnsi="Calibri" w:cs="Calibri"/>
          <w:color w:val="auto"/>
        </w:rPr>
        <w:t>Trainings:</w:t>
      </w:r>
    </w:p>
    <w:p xmlns:wp14="http://schemas.microsoft.com/office/word/2010/wordml" w:rsidRPr="0007334B" w:rsidR="00CA39F7" w:rsidP="00AF3FEC" w:rsidRDefault="00CA39F7" w14:paraId="1F8B53AD" wp14:textId="77777777">
      <w:pPr>
        <w:widowControl/>
        <w:numPr>
          <w:ilvl w:val="1"/>
          <w:numId w:val="11"/>
        </w:numPr>
        <w:tabs>
          <w:tab w:val="clear" w:pos="1440"/>
        </w:tabs>
        <w:spacing w:before="40" w:after="40" w:line="240" w:lineRule="auto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Training in </w:t>
      </w:r>
      <w:proofErr w:type="spellStart"/>
      <w:r>
        <w:rPr>
          <w:rFonts w:ascii="Calibri" w:hAnsi="Calibri" w:cs="Calibri"/>
        </w:rPr>
        <w:t>Xoriant</w:t>
      </w:r>
      <w:proofErr w:type="spellEnd"/>
    </w:p>
    <w:p xmlns:wp14="http://schemas.microsoft.com/office/word/2010/wordml" w:rsidRPr="0007334B" w:rsidR="003D4A63" w:rsidP="00186AD0" w:rsidRDefault="003D4A63" w14:paraId="53128261" wp14:textId="77777777">
      <w:pPr>
        <w:widowControl/>
        <w:spacing w:before="40" w:after="40" w:line="240" w:lineRule="auto"/>
        <w:ind w:left="1080"/>
        <w:jc w:val="both"/>
        <w:rPr>
          <w:rFonts w:ascii="Calibri" w:hAnsi="Calibri" w:cs="Calibri"/>
        </w:rPr>
      </w:pPr>
    </w:p>
    <w:sectPr w:rsidRPr="0007334B" w:rsidR="008B7773" w:rsidSect="00AF3C11">
      <w:headerReference w:type="default" r:id="rId10"/>
      <w:footerReference w:type="default" r:id="rId11"/>
      <w:pgSz w:w="12240" w:h="15840" w:orient="portrait"/>
      <w:pgMar w:top="900" w:right="1440" w:bottom="5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44BD7" w:rsidRDefault="00A44BD7" w14:paraId="62486C0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44BD7" w:rsidRDefault="00A44BD7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A87007" w:rsidR="0073730D" w:rsidP="00D67EA6" w:rsidRDefault="00DC1CE7" w14:paraId="6D8F491F" wp14:textId="77777777">
    <w:pPr>
      <w:pStyle w:val="Footer"/>
      <w:tabs>
        <w:tab w:val="clear" w:pos="4986"/>
        <w:tab w:val="right" w:pos="9360"/>
      </w:tabs>
      <w:spacing w:after="0" w:line="240" w:lineRule="auto"/>
      <w:rPr>
        <w:rFonts w:ascii="Calibri" w:hAnsi="Calibri" w:cs="Calibri"/>
      </w:rPr>
    </w:pPr>
    <w:r>
      <w:rPr>
        <w:rFonts w:ascii="Calibri" w:hAnsi="Calibri"/>
      </w:rPr>
      <w:t>First Name</w:t>
    </w:r>
    <w:r w:rsidR="00D67EA6">
      <w:rPr>
        <w:rFonts w:ascii="Calibri" w:hAnsi="Calibri"/>
      </w:rPr>
      <w:t xml:space="preserve"> </w:t>
    </w:r>
    <w:r>
      <w:rPr>
        <w:rFonts w:ascii="Calibri" w:hAnsi="Calibri"/>
      </w:rPr>
      <w:t>Last Name</w:t>
    </w:r>
    <w:r w:rsidRPr="00A87007" w:rsidR="003A5CEA">
      <w:rPr>
        <w:rFonts w:ascii="Calibri" w:hAnsi="Calibri"/>
      </w:rPr>
      <w:tab/>
    </w:r>
    <w:r w:rsidRPr="00A87007" w:rsidR="003A5CEA">
      <w:rPr>
        <w:rFonts w:ascii="Calibri" w:hAnsi="Calibri"/>
      </w:rPr>
      <w:fldChar w:fldCharType="begin"/>
    </w:r>
    <w:r w:rsidRPr="00A87007" w:rsidR="003A5CEA">
      <w:rPr>
        <w:rFonts w:ascii="Calibri" w:hAnsi="Calibri"/>
      </w:rPr>
      <w:instrText xml:space="preserve"> PAGE   \* MERGEFORMAT </w:instrText>
    </w:r>
    <w:r w:rsidRPr="00A87007" w:rsidR="003A5CEA">
      <w:rPr>
        <w:rFonts w:ascii="Calibri" w:hAnsi="Calibri"/>
      </w:rPr>
      <w:fldChar w:fldCharType="separate"/>
    </w:r>
    <w:r w:rsidR="001D7C32">
      <w:rPr>
        <w:rFonts w:ascii="Calibri" w:hAnsi="Calibri"/>
        <w:noProof/>
      </w:rPr>
      <w:t>1</w:t>
    </w:r>
    <w:r w:rsidRPr="00A87007" w:rsidR="003A5CEA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44BD7" w:rsidRDefault="00A44BD7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44BD7" w:rsidRDefault="00A44BD7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A5CEA" w:rsidP="003A5CEA" w:rsidRDefault="00186AD0" w14:paraId="4DDBEF00" wp14:textId="77777777">
    <w:pPr>
      <w:pStyle w:val="Header"/>
      <w:jc w:val="right"/>
    </w:pPr>
    <w:r>
      <w:rPr>
        <w:noProof/>
        <w:lang w:val="en-IN" w:eastAsia="en-IN"/>
      </w:rPr>
      <w:drawing>
        <wp:inline xmlns:wp14="http://schemas.microsoft.com/office/word/2010/wordprocessingDrawing" distT="0" distB="0" distL="0" distR="0" wp14:anchorId="647B94DD" wp14:editId="7777777">
          <wp:extent cx="10287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632"/>
        </w:tabs>
        <w:ind w:left="1064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632"/>
        </w:tabs>
        <w:ind w:left="1208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632"/>
        </w:tabs>
        <w:ind w:left="135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632"/>
        </w:tabs>
        <w:ind w:left="1496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632"/>
        </w:tabs>
        <w:ind w:left="1640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632"/>
        </w:tabs>
        <w:ind w:left="17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928"/>
        </w:tabs>
        <w:ind w:left="19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072"/>
        </w:tabs>
        <w:ind w:left="20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216"/>
        </w:tabs>
        <w:ind w:left="221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2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2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2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2"/>
        <w:vertAlign w:val="baseline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48A5631"/>
    <w:multiLevelType w:val="hybridMultilevel"/>
    <w:tmpl w:val="8D5A2A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4957C9"/>
    <w:multiLevelType w:val="hybridMultilevel"/>
    <w:tmpl w:val="2B40BB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11272E04"/>
    <w:multiLevelType w:val="hybridMultilevel"/>
    <w:tmpl w:val="F7566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732AC0"/>
    <w:multiLevelType w:val="multilevel"/>
    <w:tmpl w:val="665C69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46FC0"/>
    <w:multiLevelType w:val="hybridMultilevel"/>
    <w:tmpl w:val="B498B65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EA41E3D"/>
    <w:multiLevelType w:val="hybridMultilevel"/>
    <w:tmpl w:val="8910C1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F3F7B46"/>
    <w:multiLevelType w:val="hybridMultilevel"/>
    <w:tmpl w:val="02908EC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75349D4"/>
    <w:multiLevelType w:val="hybridMultilevel"/>
    <w:tmpl w:val="37201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B8E2CC0"/>
    <w:multiLevelType w:val="hybridMultilevel"/>
    <w:tmpl w:val="D89ECD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2105489"/>
    <w:multiLevelType w:val="hybridMultilevel"/>
    <w:tmpl w:val="E7207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978F1"/>
    <w:multiLevelType w:val="multilevel"/>
    <w:tmpl w:val="148C8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>
    <w:nsid w:val="386E1D4F"/>
    <w:multiLevelType w:val="hybridMultilevel"/>
    <w:tmpl w:val="0C3A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>
    <w:nsid w:val="54381F4D"/>
    <w:multiLevelType w:val="hybridMultilevel"/>
    <w:tmpl w:val="E940DE8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8160401"/>
    <w:multiLevelType w:val="multilevel"/>
    <w:tmpl w:val="9480A0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63DF1CC4"/>
    <w:multiLevelType w:val="multilevel"/>
    <w:tmpl w:val="825C7104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 w:eastAsia="Calibri" w:cs="Calibri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9F04CF"/>
    <w:multiLevelType w:val="hybridMultilevel"/>
    <w:tmpl w:val="714C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65703A98"/>
    <w:multiLevelType w:val="hybridMultilevel"/>
    <w:tmpl w:val="124C57B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65D30D48"/>
    <w:multiLevelType w:val="hybridMultilevel"/>
    <w:tmpl w:val="6D36508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nsid w:val="68560009"/>
    <w:multiLevelType w:val="multilevel"/>
    <w:tmpl w:val="F29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3">
    <w:nsid w:val="72351B45"/>
    <w:multiLevelType w:val="hybridMultilevel"/>
    <w:tmpl w:val="CDBC5D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nsid w:val="7C330A47"/>
    <w:multiLevelType w:val="hybridMultilevel"/>
    <w:tmpl w:val="DAE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11"/>
  </w:num>
  <w:num w:numId="7">
    <w:abstractNumId w:val="6"/>
  </w:num>
  <w:num w:numId="8">
    <w:abstractNumId w:val="9"/>
  </w:num>
  <w:num w:numId="9">
    <w:abstractNumId w:val="24"/>
  </w:num>
  <w:num w:numId="10">
    <w:abstractNumId w:val="23"/>
  </w:num>
  <w:num w:numId="11">
    <w:abstractNumId w:val="22"/>
  </w:num>
  <w:num w:numId="12">
    <w:abstractNumId w:val="17"/>
  </w:num>
  <w:num w:numId="13">
    <w:abstractNumId w:val="14"/>
  </w:num>
  <w:num w:numId="14">
    <w:abstractNumId w:val="18"/>
  </w:num>
  <w:num w:numId="15">
    <w:abstractNumId w:val="7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8"/>
  </w:num>
  <w:num w:numId="21">
    <w:abstractNumId w:val="16"/>
  </w:num>
  <w:num w:numId="22">
    <w:abstractNumId w:val="12"/>
  </w:num>
  <w:num w:numId="23">
    <w:abstractNumId w:val="4"/>
  </w:num>
  <w:num w:numId="24">
    <w:abstractNumId w:val="5"/>
  </w:num>
  <w:num w:numId="25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C2"/>
    <w:rsid w:val="00006B99"/>
    <w:rsid w:val="00015BF5"/>
    <w:rsid w:val="000161F8"/>
    <w:rsid w:val="00016314"/>
    <w:rsid w:val="000304F4"/>
    <w:rsid w:val="00030737"/>
    <w:rsid w:val="00035E03"/>
    <w:rsid w:val="0007334B"/>
    <w:rsid w:val="000734BD"/>
    <w:rsid w:val="00076018"/>
    <w:rsid w:val="0008027F"/>
    <w:rsid w:val="00094011"/>
    <w:rsid w:val="000A0FF9"/>
    <w:rsid w:val="000E45F7"/>
    <w:rsid w:val="000F1B54"/>
    <w:rsid w:val="000F24D1"/>
    <w:rsid w:val="000F3A1F"/>
    <w:rsid w:val="000F5AB3"/>
    <w:rsid w:val="000F6417"/>
    <w:rsid w:val="00107AFE"/>
    <w:rsid w:val="00107B65"/>
    <w:rsid w:val="00116C7D"/>
    <w:rsid w:val="0011725E"/>
    <w:rsid w:val="00124AD3"/>
    <w:rsid w:val="0013051F"/>
    <w:rsid w:val="00133BDC"/>
    <w:rsid w:val="00142355"/>
    <w:rsid w:val="0018326D"/>
    <w:rsid w:val="00186AD0"/>
    <w:rsid w:val="00187F99"/>
    <w:rsid w:val="001B3036"/>
    <w:rsid w:val="001C7838"/>
    <w:rsid w:val="001D1EE9"/>
    <w:rsid w:val="001D40E9"/>
    <w:rsid w:val="001D7C32"/>
    <w:rsid w:val="001E0FD7"/>
    <w:rsid w:val="00204FC9"/>
    <w:rsid w:val="002068C1"/>
    <w:rsid w:val="00212639"/>
    <w:rsid w:val="00213456"/>
    <w:rsid w:val="0021620A"/>
    <w:rsid w:val="00220E2E"/>
    <w:rsid w:val="00235F53"/>
    <w:rsid w:val="00254244"/>
    <w:rsid w:val="00255756"/>
    <w:rsid w:val="00263002"/>
    <w:rsid w:val="0028622B"/>
    <w:rsid w:val="002A23FA"/>
    <w:rsid w:val="002B6AB6"/>
    <w:rsid w:val="002D13BB"/>
    <w:rsid w:val="002F5D6C"/>
    <w:rsid w:val="0030168D"/>
    <w:rsid w:val="003144D3"/>
    <w:rsid w:val="0033634F"/>
    <w:rsid w:val="00356E29"/>
    <w:rsid w:val="003776AC"/>
    <w:rsid w:val="00383C68"/>
    <w:rsid w:val="003972E5"/>
    <w:rsid w:val="003A5CEA"/>
    <w:rsid w:val="003B5EB7"/>
    <w:rsid w:val="003C1BC7"/>
    <w:rsid w:val="003D4A63"/>
    <w:rsid w:val="003E73B6"/>
    <w:rsid w:val="003E7E0C"/>
    <w:rsid w:val="003F0CA4"/>
    <w:rsid w:val="003F161E"/>
    <w:rsid w:val="003F4B22"/>
    <w:rsid w:val="003F59CB"/>
    <w:rsid w:val="0040136A"/>
    <w:rsid w:val="0040146D"/>
    <w:rsid w:val="004025DB"/>
    <w:rsid w:val="00416C38"/>
    <w:rsid w:val="00440129"/>
    <w:rsid w:val="00443D8E"/>
    <w:rsid w:val="004655AA"/>
    <w:rsid w:val="00465B62"/>
    <w:rsid w:val="004701DD"/>
    <w:rsid w:val="0047039D"/>
    <w:rsid w:val="00475176"/>
    <w:rsid w:val="00480301"/>
    <w:rsid w:val="004970E7"/>
    <w:rsid w:val="004975DC"/>
    <w:rsid w:val="004A1AAF"/>
    <w:rsid w:val="004B0285"/>
    <w:rsid w:val="004B1F89"/>
    <w:rsid w:val="004B6597"/>
    <w:rsid w:val="004B740D"/>
    <w:rsid w:val="004F24F5"/>
    <w:rsid w:val="00516B43"/>
    <w:rsid w:val="00533706"/>
    <w:rsid w:val="00536010"/>
    <w:rsid w:val="0056692D"/>
    <w:rsid w:val="005677CE"/>
    <w:rsid w:val="005727F5"/>
    <w:rsid w:val="0058028E"/>
    <w:rsid w:val="00580DA9"/>
    <w:rsid w:val="005840B1"/>
    <w:rsid w:val="005842AB"/>
    <w:rsid w:val="00585AAF"/>
    <w:rsid w:val="0059080C"/>
    <w:rsid w:val="0059234F"/>
    <w:rsid w:val="005A5123"/>
    <w:rsid w:val="005B4F42"/>
    <w:rsid w:val="005C76DE"/>
    <w:rsid w:val="005D1548"/>
    <w:rsid w:val="005E0986"/>
    <w:rsid w:val="005E12DD"/>
    <w:rsid w:val="005E13E0"/>
    <w:rsid w:val="005E173A"/>
    <w:rsid w:val="005E196E"/>
    <w:rsid w:val="005E5174"/>
    <w:rsid w:val="00602694"/>
    <w:rsid w:val="00610515"/>
    <w:rsid w:val="00613797"/>
    <w:rsid w:val="00620100"/>
    <w:rsid w:val="00620FA1"/>
    <w:rsid w:val="006262EB"/>
    <w:rsid w:val="00634996"/>
    <w:rsid w:val="00634A17"/>
    <w:rsid w:val="0064685C"/>
    <w:rsid w:val="00655B5A"/>
    <w:rsid w:val="00664D50"/>
    <w:rsid w:val="00680271"/>
    <w:rsid w:val="00680DF2"/>
    <w:rsid w:val="00684D4C"/>
    <w:rsid w:val="00691D52"/>
    <w:rsid w:val="00692174"/>
    <w:rsid w:val="006C4C51"/>
    <w:rsid w:val="006D03AE"/>
    <w:rsid w:val="006D55FB"/>
    <w:rsid w:val="006E0A58"/>
    <w:rsid w:val="006E2AB6"/>
    <w:rsid w:val="00722EC4"/>
    <w:rsid w:val="0073730D"/>
    <w:rsid w:val="00746903"/>
    <w:rsid w:val="007614F2"/>
    <w:rsid w:val="00763833"/>
    <w:rsid w:val="0077651E"/>
    <w:rsid w:val="00787FB2"/>
    <w:rsid w:val="00792803"/>
    <w:rsid w:val="00793250"/>
    <w:rsid w:val="00794CF8"/>
    <w:rsid w:val="007A1800"/>
    <w:rsid w:val="007A1BB4"/>
    <w:rsid w:val="007A4EE7"/>
    <w:rsid w:val="007A55AE"/>
    <w:rsid w:val="007B1381"/>
    <w:rsid w:val="007C10BD"/>
    <w:rsid w:val="007D0EFE"/>
    <w:rsid w:val="007D33B3"/>
    <w:rsid w:val="007E0F8F"/>
    <w:rsid w:val="007E76C6"/>
    <w:rsid w:val="0080448D"/>
    <w:rsid w:val="0081022A"/>
    <w:rsid w:val="00810EEA"/>
    <w:rsid w:val="008153A5"/>
    <w:rsid w:val="008342CC"/>
    <w:rsid w:val="008507C9"/>
    <w:rsid w:val="00850BED"/>
    <w:rsid w:val="00865FB9"/>
    <w:rsid w:val="0087357C"/>
    <w:rsid w:val="00873817"/>
    <w:rsid w:val="00895535"/>
    <w:rsid w:val="008971C2"/>
    <w:rsid w:val="008A1827"/>
    <w:rsid w:val="008A477B"/>
    <w:rsid w:val="008A727D"/>
    <w:rsid w:val="008B7773"/>
    <w:rsid w:val="008C0FE3"/>
    <w:rsid w:val="008D3F46"/>
    <w:rsid w:val="008E2958"/>
    <w:rsid w:val="008E3FD7"/>
    <w:rsid w:val="00901F84"/>
    <w:rsid w:val="0092319B"/>
    <w:rsid w:val="00932EA3"/>
    <w:rsid w:val="009377B8"/>
    <w:rsid w:val="00943116"/>
    <w:rsid w:val="00977970"/>
    <w:rsid w:val="00993749"/>
    <w:rsid w:val="009A18A1"/>
    <w:rsid w:val="009C319E"/>
    <w:rsid w:val="009D1649"/>
    <w:rsid w:val="00A10C9E"/>
    <w:rsid w:val="00A21603"/>
    <w:rsid w:val="00A33D50"/>
    <w:rsid w:val="00A37BCF"/>
    <w:rsid w:val="00A44BD7"/>
    <w:rsid w:val="00A80860"/>
    <w:rsid w:val="00A87007"/>
    <w:rsid w:val="00AA05A6"/>
    <w:rsid w:val="00AA1ED0"/>
    <w:rsid w:val="00AB1479"/>
    <w:rsid w:val="00AB3979"/>
    <w:rsid w:val="00AC1BEB"/>
    <w:rsid w:val="00AC3DB6"/>
    <w:rsid w:val="00AD6C38"/>
    <w:rsid w:val="00AE3CA7"/>
    <w:rsid w:val="00AF30BC"/>
    <w:rsid w:val="00AF3C11"/>
    <w:rsid w:val="00AF3FEC"/>
    <w:rsid w:val="00B0407B"/>
    <w:rsid w:val="00B063CD"/>
    <w:rsid w:val="00B15938"/>
    <w:rsid w:val="00B15F92"/>
    <w:rsid w:val="00B47B45"/>
    <w:rsid w:val="00B51B7F"/>
    <w:rsid w:val="00B5400B"/>
    <w:rsid w:val="00B56FB1"/>
    <w:rsid w:val="00B80ABD"/>
    <w:rsid w:val="00B92837"/>
    <w:rsid w:val="00BB1BDF"/>
    <w:rsid w:val="00BB5C03"/>
    <w:rsid w:val="00BC08EF"/>
    <w:rsid w:val="00BC0D62"/>
    <w:rsid w:val="00BC0F2C"/>
    <w:rsid w:val="00BC166C"/>
    <w:rsid w:val="00BC4C8D"/>
    <w:rsid w:val="00BD45A8"/>
    <w:rsid w:val="00BE00DD"/>
    <w:rsid w:val="00BF77E6"/>
    <w:rsid w:val="00C314F0"/>
    <w:rsid w:val="00C40F34"/>
    <w:rsid w:val="00C56F2D"/>
    <w:rsid w:val="00C625A9"/>
    <w:rsid w:val="00C740F7"/>
    <w:rsid w:val="00C82BBA"/>
    <w:rsid w:val="00C84846"/>
    <w:rsid w:val="00C94F33"/>
    <w:rsid w:val="00CA28E5"/>
    <w:rsid w:val="00CA39F7"/>
    <w:rsid w:val="00CB0CFD"/>
    <w:rsid w:val="00CC552E"/>
    <w:rsid w:val="00CC7815"/>
    <w:rsid w:val="00CD0C85"/>
    <w:rsid w:val="00CE2050"/>
    <w:rsid w:val="00CF0E8E"/>
    <w:rsid w:val="00D0444D"/>
    <w:rsid w:val="00D13E51"/>
    <w:rsid w:val="00D30CD9"/>
    <w:rsid w:val="00D359F4"/>
    <w:rsid w:val="00D40FC5"/>
    <w:rsid w:val="00D41353"/>
    <w:rsid w:val="00D46004"/>
    <w:rsid w:val="00D519FA"/>
    <w:rsid w:val="00D547D5"/>
    <w:rsid w:val="00D5749B"/>
    <w:rsid w:val="00D67EA6"/>
    <w:rsid w:val="00D734F6"/>
    <w:rsid w:val="00D7745D"/>
    <w:rsid w:val="00D77A5F"/>
    <w:rsid w:val="00D842F8"/>
    <w:rsid w:val="00D8495A"/>
    <w:rsid w:val="00D972C7"/>
    <w:rsid w:val="00DA25FC"/>
    <w:rsid w:val="00DC117B"/>
    <w:rsid w:val="00DC1CE7"/>
    <w:rsid w:val="00DD2E93"/>
    <w:rsid w:val="00DE5CAF"/>
    <w:rsid w:val="00DF72BF"/>
    <w:rsid w:val="00E2535A"/>
    <w:rsid w:val="00E37E8A"/>
    <w:rsid w:val="00E53A08"/>
    <w:rsid w:val="00E57765"/>
    <w:rsid w:val="00E578A3"/>
    <w:rsid w:val="00E73406"/>
    <w:rsid w:val="00E945EB"/>
    <w:rsid w:val="00EA05B0"/>
    <w:rsid w:val="00EA6CAE"/>
    <w:rsid w:val="00EB1051"/>
    <w:rsid w:val="00EC57AA"/>
    <w:rsid w:val="00EF6707"/>
    <w:rsid w:val="00F02F41"/>
    <w:rsid w:val="00F1191C"/>
    <w:rsid w:val="00F22E3C"/>
    <w:rsid w:val="00F23441"/>
    <w:rsid w:val="00F328EE"/>
    <w:rsid w:val="00F34A9E"/>
    <w:rsid w:val="00F40480"/>
    <w:rsid w:val="00F44B14"/>
    <w:rsid w:val="00F64CD4"/>
    <w:rsid w:val="00F66597"/>
    <w:rsid w:val="00F6727C"/>
    <w:rsid w:val="00F72572"/>
    <w:rsid w:val="00F83848"/>
    <w:rsid w:val="00F83F4E"/>
    <w:rsid w:val="00F962AA"/>
    <w:rsid w:val="00FA0921"/>
    <w:rsid w:val="00FC50C9"/>
    <w:rsid w:val="00FE55C7"/>
    <w:rsid w:val="00FF1441"/>
    <w:rsid w:val="00FF5DF2"/>
    <w:rsid w:val="4443F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776522"/>
  <w15:docId w15:val="{55552929-68B1-456F-9399-2073F80FF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5AAF"/>
    <w:pPr>
      <w:widowControl w:val="0"/>
      <w:suppressAutoHyphens/>
      <w:spacing w:after="200" w:line="276" w:lineRule="auto"/>
    </w:pPr>
    <w:rPr>
      <w:color w:val="000000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00" w:after="60" w:line="100" w:lineRule="atLeast"/>
      <w:outlineLvl w:val="0"/>
    </w:pPr>
    <w:rPr>
      <w:rFonts w:ascii="Trebuchet MS" w:hAnsi="Trebuchet MS" w:eastAsia="Trebuchet MS" w:cs="Trebuchet MS"/>
      <w:b/>
      <w:sz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00" w:after="60" w:line="100" w:lineRule="atLeast"/>
      <w:outlineLvl w:val="1"/>
    </w:pPr>
    <w:rPr>
      <w:rFonts w:ascii="Trebuchet MS" w:hAnsi="Trebuchet MS" w:eastAsia="Trebuchet MS" w:cs="Trebuchet MS"/>
      <w:b/>
      <w:i/>
      <w:sz w:val="26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60" w:after="60" w:line="100" w:lineRule="atLeast"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60" w:after="60" w:line="100" w:lineRule="atLeast"/>
      <w:outlineLvl w:val="3"/>
    </w:pPr>
    <w:rPr>
      <w:rFonts w:ascii="Trebuchet MS" w:hAnsi="Trebuchet MS" w:eastAsia="Trebuchet MS" w:cs="Trebuchet MS"/>
      <w:b/>
      <w:color w:val="666666"/>
      <w:u w:val="single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160" w:after="60" w:line="100" w:lineRule="atLeast"/>
      <w:outlineLvl w:val="4"/>
    </w:pPr>
    <w:rPr>
      <w:rFonts w:ascii="Trebuchet MS" w:hAnsi="Trebuchet MS" w:eastAsia="Trebuchet MS" w:cs="Trebuchet MS"/>
      <w:b/>
      <w:i/>
      <w:color w:val="66666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160" w:after="60" w:line="100" w:lineRule="atLeast"/>
      <w:outlineLvl w:val="5"/>
    </w:pPr>
    <w:rPr>
      <w:rFonts w:ascii="Trebuchet MS" w:hAnsi="Trebuchet MS" w:eastAsia="Trebuchet MS" w:cs="Trebuchet MS"/>
      <w:b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Arial" w:hAnsi="Arial" w:cs="Arial"/>
      <w:position w:val="0"/>
      <w:sz w:val="22"/>
      <w:vertAlign w:val="baseline"/>
    </w:rPr>
  </w:style>
  <w:style w:type="character" w:styleId="WW8Num3z0" w:customStyle="1">
    <w:name w:val="WW8Num3z0"/>
    <w:rPr>
      <w:rFonts w:ascii="Symbol" w:hAnsi="Symbol" w:cs="Symbol"/>
      <w:color w:val="00000A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 w:cs="Wingdings"/>
    </w:rPr>
  </w:style>
  <w:style w:type="character" w:styleId="WW8Num4z0" w:customStyle="1">
    <w:name w:val="WW8Num4z0"/>
    <w:rPr>
      <w:rFonts w:ascii="Symbol" w:hAnsi="Symbol" w:cs="Symbol"/>
      <w:sz w:val="20"/>
    </w:rPr>
  </w:style>
  <w:style w:type="character" w:styleId="WW8Num4z1" w:customStyle="1">
    <w:name w:val="WW8Num4z1"/>
    <w:rPr>
      <w:rFonts w:ascii="Courier New" w:hAnsi="Courier New" w:cs="Courier New"/>
      <w:sz w:val="20"/>
    </w:rPr>
  </w:style>
  <w:style w:type="character" w:styleId="WW8Num4z2" w:customStyle="1">
    <w:name w:val="WW8Num4z2"/>
    <w:rPr>
      <w:rFonts w:ascii="Wingdings" w:hAnsi="Wingdings" w:cs="Wingdings"/>
      <w:sz w:val="20"/>
    </w:rPr>
  </w:style>
  <w:style w:type="character" w:styleId="apple-converted-space" w:customStyle="1">
    <w:name w:val="apple-converted-space"/>
  </w:style>
  <w:style w:type="character" w:styleId="ListLabel1" w:customStyle="1">
    <w:name w:val="ListLabel 1"/>
    <w:rPr>
      <w:rFonts w:eastAsia="Arial" w:cs="Arial"/>
      <w:position w:val="0"/>
      <w:sz w:val="22"/>
      <w:vertAlign w:val="baseline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sz w:val="20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keepNext/>
      <w:keepLines/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"/>
    <w:next w:val="BodyText"/>
    <w:qFormat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uiPriority w:val="99"/>
    <w:pPr>
      <w:widowControl/>
      <w:spacing w:before="100" w:after="100" w:line="100" w:lineRule="atLeast"/>
    </w:pPr>
    <w:rPr>
      <w:color w:val="00000A"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MPANYANDDATES" w:customStyle="1">
    <w:name w:val="COMPANY AND DATES"/>
    <w:rsid w:val="000F1B54"/>
    <w:pPr>
      <w:tabs>
        <w:tab w:val="right" w:pos="8640"/>
      </w:tabs>
    </w:pPr>
    <w:rPr>
      <w:b/>
      <w:noProof/>
      <w:sz w:val="22"/>
      <w:lang w:val="en-US" w:eastAsia="en-US"/>
    </w:rPr>
  </w:style>
  <w:style w:type="character" w:styleId="Book" w:customStyle="1">
    <w:name w:val="Book"/>
    <w:rsid w:val="00BC0F2C"/>
    <w:rPr>
      <w:rFonts w:ascii="Book Antiqua" w:hAnsi="Book Antiqua"/>
      <w:position w:val="0"/>
      <w:sz w:val="20"/>
      <w:vertAlign w:val="baseline"/>
      <w:lang w:val="en-GB"/>
    </w:rPr>
  </w:style>
  <w:style w:type="character" w:styleId="FooterChar" w:customStyle="1">
    <w:name w:val="Footer Char"/>
    <w:link w:val="Footer"/>
    <w:uiPriority w:val="99"/>
    <w:rsid w:val="003A5CEA"/>
    <w:rPr>
      <w:color w:val="000000"/>
      <w:sz w:val="22"/>
      <w:szCs w:val="22"/>
      <w:lang w:eastAsia="ar-SA"/>
    </w:rPr>
  </w:style>
  <w:style w:type="character" w:styleId="Hyperlink">
    <w:name w:val="Hyperlink"/>
    <w:uiPriority w:val="99"/>
    <w:unhideWhenUsed/>
    <w:rsid w:val="00BC0D62"/>
    <w:rPr>
      <w:color w:val="0563C1"/>
      <w:u w:val="single"/>
    </w:rPr>
  </w:style>
  <w:style w:type="character" w:styleId="UnresolvedMention" w:customStyle="1">
    <w:name w:val="Unresolved Mention"/>
    <w:uiPriority w:val="99"/>
    <w:semiHidden/>
    <w:unhideWhenUsed/>
    <w:rsid w:val="00BC0D6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749B"/>
    <w:rPr>
      <w:rFonts w:ascii="Tahoma" w:hAnsi="Tahoma" w:cs="Tahoma"/>
      <w:color w:val="000000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AF"/>
    <w:pPr>
      <w:widowControl w:val="0"/>
      <w:suppressAutoHyphens/>
      <w:spacing w:after="200" w:line="276" w:lineRule="auto"/>
    </w:pPr>
    <w:rPr>
      <w:color w:val="000000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00" w:after="60" w:line="100" w:lineRule="atLeast"/>
      <w:outlineLvl w:val="0"/>
    </w:pPr>
    <w:rPr>
      <w:rFonts w:ascii="Trebuchet MS" w:eastAsia="Trebuchet MS" w:hAnsi="Trebuchet MS" w:cs="Trebuchet MS"/>
      <w:b/>
      <w:sz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00" w:after="60" w:line="100" w:lineRule="atLeast"/>
      <w:outlineLvl w:val="1"/>
    </w:pPr>
    <w:rPr>
      <w:rFonts w:ascii="Trebuchet MS" w:eastAsia="Trebuchet MS" w:hAnsi="Trebuchet MS" w:cs="Trebuchet MS"/>
      <w:b/>
      <w:i/>
      <w:sz w:val="26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60" w:after="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60" w:after="60" w:line="100" w:lineRule="atLeast"/>
      <w:outlineLvl w:val="3"/>
    </w:pPr>
    <w:rPr>
      <w:rFonts w:ascii="Trebuchet MS" w:eastAsia="Trebuchet MS" w:hAnsi="Trebuchet MS" w:cs="Trebuchet MS"/>
      <w:b/>
      <w:color w:val="666666"/>
      <w:u w:val="single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160" w:after="60" w:line="100" w:lineRule="atLeast"/>
      <w:outlineLvl w:val="4"/>
    </w:pPr>
    <w:rPr>
      <w:rFonts w:ascii="Trebuchet MS" w:eastAsia="Trebuchet MS" w:hAnsi="Trebuchet MS" w:cs="Trebuchet MS"/>
      <w:b/>
      <w:i/>
      <w:color w:val="66666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160" w:after="60" w:line="100" w:lineRule="atLeast"/>
      <w:outlineLvl w:val="5"/>
    </w:pPr>
    <w:rPr>
      <w:rFonts w:ascii="Trebuchet MS" w:eastAsia="Trebuchet MS" w:hAnsi="Trebuchet MS" w:cs="Trebuchet MS"/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position w:val="0"/>
      <w:sz w:val="22"/>
      <w:vertAlign w:val="baseline"/>
    </w:rPr>
  </w:style>
  <w:style w:type="character" w:customStyle="1" w:styleId="WW8Num3z0">
    <w:name w:val="WW8Num3z0"/>
    <w:rPr>
      <w:rFonts w:ascii="Symbol" w:hAnsi="Symbol" w:cs="Symbol"/>
      <w:color w:val="00000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apple-converted-space">
    <w:name w:val="apple-converted-space"/>
  </w:style>
  <w:style w:type="character" w:customStyle="1" w:styleId="ListLabel1">
    <w:name w:val="ListLabel 1"/>
    <w:rPr>
      <w:rFonts w:eastAsia="Arial" w:cs="Arial"/>
      <w:position w:val="0"/>
      <w:sz w:val="22"/>
      <w:vertAlign w:val="baseli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keepNext/>
      <w:keepLines/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uiPriority w:val="99"/>
    <w:pPr>
      <w:widowControl/>
      <w:spacing w:before="100" w:after="100" w:line="100" w:lineRule="atLeast"/>
    </w:pPr>
    <w:rPr>
      <w:color w:val="00000A"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PANYANDDATES">
    <w:name w:val="COMPANY AND DATES"/>
    <w:rsid w:val="000F1B54"/>
    <w:pPr>
      <w:tabs>
        <w:tab w:val="right" w:pos="8640"/>
      </w:tabs>
    </w:pPr>
    <w:rPr>
      <w:b/>
      <w:noProof/>
      <w:sz w:val="22"/>
      <w:lang w:val="en-US" w:eastAsia="en-US"/>
    </w:rPr>
  </w:style>
  <w:style w:type="character" w:customStyle="1" w:styleId="Book">
    <w:name w:val="Book"/>
    <w:rsid w:val="00BC0F2C"/>
    <w:rPr>
      <w:rFonts w:ascii="Book Antiqua" w:hAnsi="Book Antiqua"/>
      <w:position w:val="0"/>
      <w:sz w:val="20"/>
      <w:vertAlign w:val="baseline"/>
      <w:lang w:val="en-GB"/>
    </w:rPr>
  </w:style>
  <w:style w:type="character" w:customStyle="1" w:styleId="FooterChar">
    <w:name w:val="Footer Char"/>
    <w:link w:val="Footer"/>
    <w:uiPriority w:val="99"/>
    <w:rsid w:val="003A5CEA"/>
    <w:rPr>
      <w:color w:val="000000"/>
      <w:sz w:val="22"/>
      <w:szCs w:val="22"/>
      <w:lang w:eastAsia="ar-SA"/>
    </w:rPr>
  </w:style>
  <w:style w:type="character" w:styleId="Hyperlink">
    <w:name w:val="Hyperlink"/>
    <w:uiPriority w:val="99"/>
    <w:unhideWhenUsed/>
    <w:rsid w:val="00BC0D62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BC0D6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9B"/>
    <w:rPr>
      <w:rFonts w:ascii="Tahoma" w:hAnsi="Tahoma" w:cs="Tahoma"/>
      <w:color w:val="000000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hyperlink" Target="mailto:omkar.gujar@xoriant.com" TargetMode="External" Id="Rb2acaaa47763458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Emp%20ID_First%20Name_Last%20Name%20-%20Fresh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135C-8C84-407D-8371-56278F9526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Emp ID_First Name_Last Name - Fresher.dot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Resume.docx.docx</dc:title>
  <dc:creator>ASUS</dc:creator>
  <keywords>VP</keywords>
  <lastModifiedBy>Omkar Gujar</lastModifiedBy>
  <revision>4</revision>
  <lastPrinted>2017-12-08T10:51:00.0000000Z</lastPrinted>
  <dcterms:created xsi:type="dcterms:W3CDTF">2021-11-16T06:15:00.0000000Z</dcterms:created>
  <dcterms:modified xsi:type="dcterms:W3CDTF">2022-02-25T04:44:50.6511648Z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